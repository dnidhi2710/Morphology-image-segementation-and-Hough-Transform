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7.jpg" ContentType="image/jpeg"/>
  <Override PartName="/word/media/image8.jpg" ContentType="image/jpeg"/>
  <Override PartName="/word/media/image9.jpg" ContentType="image/jpeg"/>
  <Override PartName="/word/media/image10.jpg" ContentType="image/jpeg"/>
  <Override PartName="/word/media/image11.jpg" ContentType="image/jpeg"/>
  <Override PartName="/word/media/image12.jpg" ContentType="image/jpeg"/>
  <Override PartName="/word/media/image15.jpg" ContentType="image/jpeg"/>
  <Override PartName="/word/media/image16.jpg" ContentType="image/jpeg"/>
  <Override PartName="/word/media/image17.jpg" ContentType="image/jpeg"/>
  <Override PartName="/word/media/image18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</w:tblGrid>
      <w:tr w:rsidR="00CB60F5" w:rsidRPr="00CB60F5" w14:paraId="2644D65F" w14:textId="77777777" w:rsidTr="00CB60F5">
        <w:tc>
          <w:tcPr>
            <w:tcW w:w="8136" w:type="dxa"/>
            <w:shd w:val="clear" w:color="auto" w:fill="auto"/>
          </w:tcPr>
          <w:p w14:paraId="6371F805" w14:textId="19646002" w:rsidR="00CB60F5" w:rsidRPr="00CB60F5" w:rsidRDefault="003109DE" w:rsidP="00CB60F5">
            <w:pPr>
              <w:widowControl w:val="0"/>
              <w:autoSpaceDE w:val="0"/>
              <w:autoSpaceDN w:val="0"/>
              <w:adjustRightInd w:val="0"/>
              <w:spacing w:before="280" w:after="280" w:line="226" w:lineRule="auto"/>
              <w:jc w:val="center"/>
              <w:rPr>
                <w:b/>
                <w:bCs/>
                <w:spacing w:val="28"/>
                <w:kern w:val="1"/>
                <w:sz w:val="34"/>
                <w:szCs w:val="34"/>
              </w:rPr>
            </w:pPr>
            <w:r>
              <w:rPr>
                <w:b/>
                <w:bCs/>
                <w:spacing w:val="28"/>
                <w:kern w:val="1"/>
                <w:sz w:val="34"/>
                <w:szCs w:val="34"/>
              </w:rPr>
              <w:t>Morphology and Segmentation</w:t>
            </w:r>
          </w:p>
        </w:tc>
      </w:tr>
    </w:tbl>
    <w:p w14:paraId="1D14002D" w14:textId="77777777" w:rsidR="00CB60F5" w:rsidRDefault="00CB60F5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b/>
          <w:bCs/>
          <w:spacing w:val="5"/>
          <w:kern w:val="1"/>
        </w:rPr>
      </w:pPr>
    </w:p>
    <w:p w14:paraId="01F125CE" w14:textId="77777777" w:rsidR="00CB60F5" w:rsidRDefault="00CB60F5" w:rsidP="00610318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b/>
          <w:bCs/>
          <w:spacing w:val="5"/>
          <w:kern w:val="1"/>
        </w:rPr>
      </w:pPr>
    </w:p>
    <w:p w14:paraId="3A5177DF" w14:textId="23EC5057" w:rsidR="002D0824" w:rsidRDefault="00290171" w:rsidP="00AF6328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spacing w:val="5"/>
          <w:kern w:val="1"/>
        </w:rPr>
      </w:pPr>
      <w:proofErr w:type="spellStart"/>
      <w:r>
        <w:rPr>
          <w:b/>
          <w:bCs/>
          <w:spacing w:val="5"/>
          <w:kern w:val="1"/>
        </w:rPr>
        <w:t>Dhayanidhi</w:t>
      </w:r>
      <w:proofErr w:type="spellEnd"/>
      <w:r>
        <w:rPr>
          <w:b/>
          <w:bCs/>
          <w:spacing w:val="5"/>
          <w:kern w:val="1"/>
        </w:rPr>
        <w:t xml:space="preserve"> Gunasekaran</w:t>
      </w:r>
    </w:p>
    <w:p w14:paraId="11FF5332" w14:textId="3BD2DC24" w:rsidR="002D0824" w:rsidRDefault="00577D69" w:rsidP="00AF6328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i/>
          <w:iCs/>
          <w:spacing w:val="5"/>
          <w:kern w:val="1"/>
        </w:rPr>
      </w:pPr>
      <w:r>
        <w:rPr>
          <w:spacing w:val="5"/>
          <w:kern w:val="1"/>
        </w:rPr>
        <w:t>University at Buffalo</w:t>
      </w:r>
      <w:r w:rsidR="002D0824">
        <w:rPr>
          <w:spacing w:val="5"/>
          <w:kern w:val="1"/>
        </w:rPr>
        <w:t xml:space="preserve"> </w:t>
      </w:r>
    </w:p>
    <w:p w14:paraId="257F86D5" w14:textId="4E843C31" w:rsidR="002D0824" w:rsidRPr="007D689B" w:rsidRDefault="00D87A75" w:rsidP="007D689B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center"/>
        <w:rPr>
          <w:i/>
          <w:iCs/>
          <w:spacing w:val="5"/>
          <w:kern w:val="1"/>
        </w:rPr>
      </w:pPr>
      <w:r>
        <w:rPr>
          <w:rStyle w:val="Hyperlink"/>
          <w:i/>
          <w:iCs/>
          <w:spacing w:val="5"/>
          <w:kern w:val="1"/>
        </w:rPr>
        <w:t>dhayanid@buffalo.edu</w:t>
      </w:r>
    </w:p>
    <w:p w14:paraId="28646C07" w14:textId="77777777" w:rsidR="002D0824" w:rsidRDefault="002D0824">
      <w:pPr>
        <w:widowControl w:val="0"/>
        <w:autoSpaceDE w:val="0"/>
        <w:autoSpaceDN w:val="0"/>
        <w:adjustRightInd w:val="0"/>
        <w:spacing w:before="540" w:after="140" w:line="226" w:lineRule="auto"/>
        <w:jc w:val="center"/>
        <w:rPr>
          <w:b/>
          <w:bCs/>
          <w:spacing w:val="6"/>
          <w:kern w:val="1"/>
          <w:sz w:val="24"/>
          <w:szCs w:val="24"/>
        </w:rPr>
      </w:pPr>
      <w:r>
        <w:rPr>
          <w:b/>
          <w:bCs/>
          <w:spacing w:val="6"/>
          <w:kern w:val="1"/>
          <w:sz w:val="24"/>
          <w:szCs w:val="24"/>
        </w:rPr>
        <w:t>Abstract</w:t>
      </w:r>
    </w:p>
    <w:p w14:paraId="6A23A656" w14:textId="13BCDB29" w:rsidR="002D0824" w:rsidRDefault="00381429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To </w:t>
      </w:r>
      <w:r w:rsidR="00922737">
        <w:rPr>
          <w:spacing w:val="5"/>
          <w:kern w:val="1"/>
        </w:rPr>
        <w:t>perform th</w:t>
      </w:r>
      <w:r w:rsidR="00F87E22">
        <w:rPr>
          <w:spacing w:val="5"/>
          <w:kern w:val="1"/>
        </w:rPr>
        <w:t xml:space="preserve">e </w:t>
      </w:r>
      <w:r w:rsidR="00792BE3">
        <w:rPr>
          <w:spacing w:val="5"/>
          <w:kern w:val="1"/>
        </w:rPr>
        <w:t>I</w:t>
      </w:r>
      <w:r w:rsidR="00F87E22">
        <w:rPr>
          <w:spacing w:val="5"/>
          <w:kern w:val="1"/>
        </w:rPr>
        <w:t xml:space="preserve">mage </w:t>
      </w:r>
      <w:r w:rsidR="00F642F9">
        <w:rPr>
          <w:spacing w:val="5"/>
          <w:kern w:val="1"/>
        </w:rPr>
        <w:t>M</w:t>
      </w:r>
      <w:r w:rsidR="00F87E22">
        <w:rPr>
          <w:spacing w:val="5"/>
          <w:kern w:val="1"/>
        </w:rPr>
        <w:t>orphology, Seg</w:t>
      </w:r>
      <w:r w:rsidR="00BA2778">
        <w:rPr>
          <w:spacing w:val="5"/>
          <w:kern w:val="1"/>
        </w:rPr>
        <w:t>mentation and Hough transform for the given set of input images.</w:t>
      </w:r>
    </w:p>
    <w:p w14:paraId="087C42D2" w14:textId="77777777" w:rsidR="0022096F" w:rsidRDefault="0022096F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</w:rPr>
      </w:pPr>
    </w:p>
    <w:p w14:paraId="5960FC57" w14:textId="0C145E6B" w:rsidR="00331EAD" w:rsidRDefault="00373A8C" w:rsidP="00331EAD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1</w:t>
      </w:r>
      <w:r>
        <w:rPr>
          <w:b/>
          <w:bCs/>
          <w:spacing w:val="24"/>
          <w:kern w:val="1"/>
          <w:sz w:val="24"/>
          <w:szCs w:val="24"/>
        </w:rPr>
        <w:tab/>
      </w:r>
      <w:r w:rsidR="00FC38F7">
        <w:rPr>
          <w:b/>
          <w:bCs/>
          <w:spacing w:val="24"/>
          <w:kern w:val="1"/>
          <w:sz w:val="24"/>
          <w:szCs w:val="24"/>
        </w:rPr>
        <w:t xml:space="preserve">Image </w:t>
      </w:r>
      <w:r w:rsidR="00CB1D9A">
        <w:rPr>
          <w:b/>
          <w:bCs/>
          <w:spacing w:val="24"/>
          <w:kern w:val="1"/>
          <w:sz w:val="24"/>
          <w:szCs w:val="24"/>
        </w:rPr>
        <w:t>Morphology</w:t>
      </w:r>
    </w:p>
    <w:p w14:paraId="4C4E1A3D" w14:textId="77777777" w:rsidR="008A6114" w:rsidRDefault="008A6114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543EB79F" w14:textId="28159856" w:rsidR="00231C90" w:rsidRDefault="00231C90" w:rsidP="00E24120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To remove the noise using two morphology image processing algorithms and to extract the boundary of the noise reduced image.</w:t>
      </w:r>
    </w:p>
    <w:p w14:paraId="5F81E725" w14:textId="77777777" w:rsidR="003C0CD3" w:rsidRDefault="003C0CD3" w:rsidP="00E24120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0A427A23" w14:textId="77777777" w:rsidR="00E374CE" w:rsidRDefault="00772FD4" w:rsidP="00E374CE">
      <w:pPr>
        <w:widowControl w:val="0"/>
        <w:autoSpaceDE w:val="0"/>
        <w:autoSpaceDN w:val="0"/>
        <w:adjustRightInd w:val="0"/>
        <w:jc w:val="center"/>
        <w:rPr>
          <w:spacing w:val="5"/>
          <w:kern w:val="1"/>
        </w:rPr>
      </w:pPr>
      <w:r>
        <w:rPr>
          <w:noProof/>
          <w:spacing w:val="5"/>
          <w:kern w:val="1"/>
        </w:rPr>
        <w:drawing>
          <wp:inline distT="0" distB="0" distL="0" distR="0" wp14:anchorId="3B12CE5C" wp14:editId="5B8384F3">
            <wp:extent cx="2741724" cy="2421466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is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0643" cy="242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0864" w14:textId="497435D8" w:rsidR="0055074D" w:rsidRDefault="0055074D" w:rsidP="00E374CE">
      <w:pPr>
        <w:widowControl w:val="0"/>
        <w:autoSpaceDE w:val="0"/>
        <w:autoSpaceDN w:val="0"/>
        <w:adjustRightInd w:val="0"/>
        <w:jc w:val="center"/>
        <w:rPr>
          <w:spacing w:val="5"/>
          <w:kern w:val="1"/>
        </w:rPr>
      </w:pPr>
      <w:r>
        <w:rPr>
          <w:spacing w:val="5"/>
          <w:kern w:val="1"/>
        </w:rPr>
        <w:t>Figure 1: Input Image for Morphology</w:t>
      </w:r>
    </w:p>
    <w:p w14:paraId="0B7B1CEB" w14:textId="77777777" w:rsidR="0055074D" w:rsidRDefault="0055074D" w:rsidP="00772FD4">
      <w:pPr>
        <w:widowControl w:val="0"/>
        <w:autoSpaceDE w:val="0"/>
        <w:autoSpaceDN w:val="0"/>
        <w:adjustRightInd w:val="0"/>
        <w:jc w:val="center"/>
        <w:rPr>
          <w:spacing w:val="5"/>
          <w:kern w:val="1"/>
        </w:rPr>
      </w:pPr>
    </w:p>
    <w:p w14:paraId="642DBE6B" w14:textId="77777777" w:rsidR="002D0824" w:rsidRDefault="002D08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1B0BCD72" w14:textId="1B688DEB" w:rsidR="00386F31" w:rsidRPr="005A50D6" w:rsidRDefault="005A50D6" w:rsidP="005A50D6">
      <w:pPr>
        <w:pStyle w:val="ListParagraph"/>
        <w:widowControl w:val="0"/>
        <w:numPr>
          <w:ilvl w:val="1"/>
          <w:numId w:val="22"/>
        </w:numPr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 xml:space="preserve"> </w:t>
      </w:r>
      <w:r>
        <w:rPr>
          <w:b/>
          <w:bCs/>
          <w:spacing w:val="24"/>
          <w:kern w:val="1"/>
        </w:rPr>
        <w:tab/>
      </w:r>
      <w:r w:rsidR="00725192" w:rsidRPr="005A50D6">
        <w:rPr>
          <w:b/>
          <w:bCs/>
          <w:spacing w:val="24"/>
          <w:kern w:val="1"/>
        </w:rPr>
        <w:t>Task Objective</w:t>
      </w:r>
    </w:p>
    <w:p w14:paraId="62F0E543" w14:textId="512BF899" w:rsidR="00386F31" w:rsidRDefault="00386F31" w:rsidP="00386F31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421DAA77" w14:textId="219C6779" w:rsidR="00DB3591" w:rsidRDefault="00386F31" w:rsidP="00386F31">
      <w:pPr>
        <w:widowControl w:val="0"/>
        <w:autoSpaceDE w:val="0"/>
        <w:autoSpaceDN w:val="0"/>
        <w:adjustRightInd w:val="0"/>
        <w:rPr>
          <w:bCs/>
          <w:spacing w:val="24"/>
          <w:kern w:val="1"/>
        </w:rPr>
      </w:pPr>
      <w:r>
        <w:rPr>
          <w:bCs/>
          <w:spacing w:val="24"/>
          <w:kern w:val="1"/>
        </w:rPr>
        <w:t xml:space="preserve">To reduce the noise using the image morphology algorithm and </w:t>
      </w:r>
      <w:r w:rsidR="002920D3">
        <w:rPr>
          <w:bCs/>
          <w:spacing w:val="24"/>
          <w:kern w:val="1"/>
        </w:rPr>
        <w:t>to extract the boundary.</w:t>
      </w:r>
    </w:p>
    <w:p w14:paraId="083A4FA6" w14:textId="400E39BE" w:rsidR="00A23D44" w:rsidRDefault="00A23D44" w:rsidP="00386F31">
      <w:pPr>
        <w:widowControl w:val="0"/>
        <w:autoSpaceDE w:val="0"/>
        <w:autoSpaceDN w:val="0"/>
        <w:adjustRightInd w:val="0"/>
        <w:rPr>
          <w:bCs/>
          <w:spacing w:val="24"/>
          <w:kern w:val="1"/>
        </w:rPr>
      </w:pPr>
    </w:p>
    <w:p w14:paraId="7CCA0ED4" w14:textId="4A684870" w:rsidR="00A23D44" w:rsidRDefault="00A23D44" w:rsidP="00A23D44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bCs/>
          <w:spacing w:val="24"/>
          <w:kern w:val="1"/>
        </w:rPr>
      </w:pPr>
      <w:r>
        <w:rPr>
          <w:bCs/>
          <w:spacing w:val="24"/>
          <w:kern w:val="1"/>
        </w:rPr>
        <w:t>Opening + Closing</w:t>
      </w:r>
    </w:p>
    <w:p w14:paraId="1DAFDFE2" w14:textId="51F5F2B6" w:rsidR="00A23D44" w:rsidRDefault="00A23D44" w:rsidP="00A23D44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rPr>
          <w:bCs/>
          <w:spacing w:val="24"/>
          <w:kern w:val="1"/>
        </w:rPr>
      </w:pPr>
      <w:r>
        <w:rPr>
          <w:bCs/>
          <w:spacing w:val="24"/>
          <w:kern w:val="1"/>
        </w:rPr>
        <w:t>Closing + Opening</w:t>
      </w:r>
    </w:p>
    <w:p w14:paraId="636D1797" w14:textId="65E60BDA" w:rsidR="00736938" w:rsidRDefault="00736938" w:rsidP="00736938">
      <w:pPr>
        <w:widowControl w:val="0"/>
        <w:autoSpaceDE w:val="0"/>
        <w:autoSpaceDN w:val="0"/>
        <w:adjustRightInd w:val="0"/>
        <w:rPr>
          <w:bCs/>
          <w:spacing w:val="24"/>
          <w:kern w:val="1"/>
        </w:rPr>
      </w:pPr>
    </w:p>
    <w:p w14:paraId="0F53B0B4" w14:textId="18AE9AD9" w:rsidR="006E64FA" w:rsidRPr="006E64FA" w:rsidRDefault="00736938" w:rsidP="00736938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 w:rsidRPr="006E64FA">
        <w:rPr>
          <w:b/>
          <w:bCs/>
          <w:spacing w:val="24"/>
          <w:kern w:val="1"/>
        </w:rPr>
        <w:t xml:space="preserve">Opening </w:t>
      </w:r>
    </w:p>
    <w:p w14:paraId="45619019" w14:textId="3C399297" w:rsidR="00736938" w:rsidRDefault="006E64FA" w:rsidP="00736938">
      <w:pPr>
        <w:widowControl w:val="0"/>
        <w:autoSpaceDE w:val="0"/>
        <w:autoSpaceDN w:val="0"/>
        <w:adjustRightInd w:val="0"/>
        <w:rPr>
          <w:bCs/>
          <w:spacing w:val="24"/>
          <w:kern w:val="1"/>
        </w:rPr>
      </w:pPr>
      <w:r w:rsidRPr="006E64FA">
        <w:rPr>
          <w:bCs/>
          <w:spacing w:val="24"/>
          <w:kern w:val="1"/>
        </w:rPr>
        <w:drawing>
          <wp:inline distT="0" distB="0" distL="0" distR="0" wp14:anchorId="1F8E9768" wp14:editId="3E77C821">
            <wp:extent cx="1752600" cy="364067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6534" cy="37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22B0" w14:textId="77777777" w:rsidR="00BA2A58" w:rsidRDefault="00BA2A58" w:rsidP="00736938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382EDA6D" w14:textId="77777777" w:rsidR="0056608C" w:rsidRDefault="0056608C" w:rsidP="00736938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07B97065" w14:textId="2E16B51D" w:rsidR="006E64FA" w:rsidRPr="00304DEC" w:rsidRDefault="006E64FA" w:rsidP="00736938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 w:rsidRPr="00304DEC">
        <w:rPr>
          <w:b/>
          <w:bCs/>
          <w:spacing w:val="24"/>
          <w:kern w:val="1"/>
        </w:rPr>
        <w:lastRenderedPageBreak/>
        <w:t>Closing</w:t>
      </w:r>
    </w:p>
    <w:p w14:paraId="43754DE0" w14:textId="14455D47" w:rsidR="006E64FA" w:rsidRDefault="00304DEC" w:rsidP="00736938">
      <w:pPr>
        <w:widowControl w:val="0"/>
        <w:autoSpaceDE w:val="0"/>
        <w:autoSpaceDN w:val="0"/>
        <w:adjustRightInd w:val="0"/>
        <w:rPr>
          <w:bCs/>
          <w:spacing w:val="24"/>
          <w:kern w:val="1"/>
        </w:rPr>
      </w:pPr>
      <w:r w:rsidRPr="00304DEC">
        <w:rPr>
          <w:bCs/>
          <w:spacing w:val="24"/>
          <w:kern w:val="1"/>
        </w:rPr>
        <w:drawing>
          <wp:inline distT="0" distB="0" distL="0" distR="0" wp14:anchorId="65313617" wp14:editId="149630E1">
            <wp:extent cx="1765300" cy="3990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2742" cy="41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E930" w14:textId="77777777" w:rsidR="00C80497" w:rsidRDefault="00C80497" w:rsidP="00736938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531853B4" w14:textId="48103931" w:rsidR="00C37ADD" w:rsidRDefault="00E95327" w:rsidP="00736938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 w:rsidRPr="00772FD4">
        <w:rPr>
          <w:b/>
          <w:bCs/>
          <w:spacing w:val="24"/>
          <w:kern w:val="1"/>
        </w:rPr>
        <w:t>Dilation</w:t>
      </w:r>
    </w:p>
    <w:p w14:paraId="4418249D" w14:textId="0FBAE1C8" w:rsidR="00304DEC" w:rsidRDefault="00C37ADD" w:rsidP="00736938">
      <w:pPr>
        <w:widowControl w:val="0"/>
        <w:autoSpaceDE w:val="0"/>
        <w:autoSpaceDN w:val="0"/>
        <w:adjustRightInd w:val="0"/>
        <w:rPr>
          <w:noProof/>
        </w:rPr>
      </w:pPr>
      <w:r w:rsidRPr="00C37ADD">
        <w:rPr>
          <w:noProof/>
        </w:rPr>
        <w:t xml:space="preserve"> </w:t>
      </w:r>
      <w:r w:rsidRPr="00C37ADD">
        <w:rPr>
          <w:b/>
          <w:bCs/>
          <w:spacing w:val="24"/>
          <w:kern w:val="1"/>
        </w:rPr>
        <w:drawing>
          <wp:inline distT="0" distB="0" distL="0" distR="0" wp14:anchorId="6AEA5756" wp14:editId="5AD6115D">
            <wp:extent cx="2481211" cy="3725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9688" cy="38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897B0" w14:textId="77777777" w:rsidR="00C80497" w:rsidRDefault="00C80497" w:rsidP="00736938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7B5DFDF8" w14:textId="6165011D" w:rsidR="00C80497" w:rsidRPr="00772FD4" w:rsidRDefault="007B2452" w:rsidP="00736938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Erosion</w:t>
      </w:r>
    </w:p>
    <w:p w14:paraId="5B56BE10" w14:textId="145D3BBD" w:rsidR="00A17DD1" w:rsidRDefault="00C80497" w:rsidP="00C80497">
      <w:pPr>
        <w:widowControl w:val="0"/>
        <w:autoSpaceDE w:val="0"/>
        <w:autoSpaceDN w:val="0"/>
        <w:adjustRightInd w:val="0"/>
        <w:spacing w:before="120" w:line="226" w:lineRule="auto"/>
        <w:rPr>
          <w:spacing w:val="5"/>
          <w:kern w:val="1"/>
        </w:rPr>
      </w:pPr>
      <w:r w:rsidRPr="00C80497">
        <w:rPr>
          <w:spacing w:val="5"/>
          <w:kern w:val="1"/>
        </w:rPr>
        <w:drawing>
          <wp:inline distT="0" distB="0" distL="0" distR="0" wp14:anchorId="296046D5" wp14:editId="5ED07944">
            <wp:extent cx="2294467" cy="426690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5673" cy="44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7F1A" w14:textId="307E8B1F" w:rsidR="00472071" w:rsidRPr="00F86F11" w:rsidRDefault="00472071" w:rsidP="00C80497">
      <w:pPr>
        <w:widowControl w:val="0"/>
        <w:autoSpaceDE w:val="0"/>
        <w:autoSpaceDN w:val="0"/>
        <w:adjustRightInd w:val="0"/>
        <w:spacing w:before="120" w:line="226" w:lineRule="auto"/>
        <w:rPr>
          <w:b/>
          <w:spacing w:val="5"/>
          <w:kern w:val="1"/>
        </w:rPr>
      </w:pPr>
      <w:r w:rsidRPr="00F86F11">
        <w:rPr>
          <w:b/>
          <w:spacing w:val="5"/>
          <w:kern w:val="1"/>
        </w:rPr>
        <w:t>Boundary Extraction</w:t>
      </w:r>
    </w:p>
    <w:p w14:paraId="0A8FB78A" w14:textId="0595EBDA" w:rsidR="00082058" w:rsidRDefault="00472071" w:rsidP="00C80497">
      <w:pPr>
        <w:widowControl w:val="0"/>
        <w:autoSpaceDE w:val="0"/>
        <w:autoSpaceDN w:val="0"/>
        <w:adjustRightInd w:val="0"/>
        <w:spacing w:before="120" w:line="226" w:lineRule="auto"/>
        <w:rPr>
          <w:spacing w:val="5"/>
          <w:kern w:val="1"/>
        </w:rPr>
      </w:pPr>
      <w:r w:rsidRPr="00472071">
        <w:rPr>
          <w:spacing w:val="5"/>
          <w:kern w:val="1"/>
        </w:rPr>
        <w:drawing>
          <wp:inline distT="0" distB="0" distL="0" distR="0" wp14:anchorId="46249B00" wp14:editId="5D06510C">
            <wp:extent cx="2366222" cy="440034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4384" cy="45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C6A9" w14:textId="20FBC1DC" w:rsidR="006771AB" w:rsidRPr="006809B4" w:rsidRDefault="006771AB" w:rsidP="00C80497">
      <w:pPr>
        <w:widowControl w:val="0"/>
        <w:autoSpaceDE w:val="0"/>
        <w:autoSpaceDN w:val="0"/>
        <w:adjustRightInd w:val="0"/>
        <w:spacing w:before="120" w:line="226" w:lineRule="auto"/>
        <w:rPr>
          <w:b/>
          <w:spacing w:val="5"/>
          <w:kern w:val="1"/>
        </w:rPr>
      </w:pPr>
      <w:r w:rsidRPr="006809B4">
        <w:rPr>
          <w:b/>
          <w:spacing w:val="5"/>
          <w:kern w:val="1"/>
        </w:rPr>
        <w:t xml:space="preserve">Kernel </w:t>
      </w:r>
    </w:p>
    <w:p w14:paraId="526BCCBB" w14:textId="4BC1B7B9" w:rsidR="006771AB" w:rsidRDefault="006771AB" w:rsidP="00C80497">
      <w:pPr>
        <w:widowControl w:val="0"/>
        <w:autoSpaceDE w:val="0"/>
        <w:autoSpaceDN w:val="0"/>
        <w:adjustRightInd w:val="0"/>
        <w:spacing w:before="120" w:line="226" w:lineRule="auto"/>
        <w:rPr>
          <w:spacing w:val="5"/>
          <w:kern w:val="1"/>
        </w:rPr>
      </w:pPr>
      <w:r>
        <w:rPr>
          <w:spacing w:val="5"/>
          <w:kern w:val="1"/>
        </w:rPr>
        <w:t>[[0 1 0]</w:t>
      </w:r>
    </w:p>
    <w:p w14:paraId="32755DD3" w14:textId="625751E2" w:rsidR="006771AB" w:rsidRDefault="006771AB" w:rsidP="00C80497">
      <w:pPr>
        <w:widowControl w:val="0"/>
        <w:autoSpaceDE w:val="0"/>
        <w:autoSpaceDN w:val="0"/>
        <w:adjustRightInd w:val="0"/>
        <w:spacing w:before="120" w:line="226" w:lineRule="auto"/>
        <w:rPr>
          <w:spacing w:val="5"/>
          <w:kern w:val="1"/>
        </w:rPr>
      </w:pPr>
      <w:r>
        <w:rPr>
          <w:spacing w:val="5"/>
          <w:kern w:val="1"/>
        </w:rPr>
        <w:t>[1 1 1]</w:t>
      </w:r>
    </w:p>
    <w:p w14:paraId="7548E518" w14:textId="1555D285" w:rsidR="006771AB" w:rsidRDefault="006771AB" w:rsidP="00C80497">
      <w:pPr>
        <w:widowControl w:val="0"/>
        <w:autoSpaceDE w:val="0"/>
        <w:autoSpaceDN w:val="0"/>
        <w:adjustRightInd w:val="0"/>
        <w:spacing w:before="120" w:line="226" w:lineRule="auto"/>
        <w:rPr>
          <w:spacing w:val="5"/>
          <w:kern w:val="1"/>
        </w:rPr>
      </w:pPr>
      <w:r>
        <w:rPr>
          <w:spacing w:val="5"/>
          <w:kern w:val="1"/>
        </w:rPr>
        <w:t>[0 1 0]]</w:t>
      </w:r>
    </w:p>
    <w:p w14:paraId="468B7231" w14:textId="77777777" w:rsidR="00F86F11" w:rsidRDefault="00F86F11" w:rsidP="00C80497">
      <w:pPr>
        <w:widowControl w:val="0"/>
        <w:autoSpaceDE w:val="0"/>
        <w:autoSpaceDN w:val="0"/>
        <w:adjustRightInd w:val="0"/>
        <w:spacing w:before="120" w:line="226" w:lineRule="auto"/>
        <w:rPr>
          <w:spacing w:val="5"/>
          <w:kern w:val="1"/>
        </w:rPr>
      </w:pPr>
    </w:p>
    <w:p w14:paraId="01156D05" w14:textId="49D9D4B7" w:rsidR="00413F27" w:rsidRDefault="00ED3654" w:rsidP="00413F27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1.</w:t>
      </w:r>
      <w:r w:rsidR="0008200F">
        <w:rPr>
          <w:b/>
          <w:bCs/>
          <w:spacing w:val="24"/>
          <w:kern w:val="1"/>
        </w:rPr>
        <w:t>2</w:t>
      </w:r>
      <w:r w:rsidR="004110E3">
        <w:rPr>
          <w:b/>
          <w:bCs/>
          <w:spacing w:val="24"/>
          <w:kern w:val="1"/>
        </w:rPr>
        <w:tab/>
      </w:r>
      <w:r w:rsidR="002E7F12">
        <w:rPr>
          <w:b/>
          <w:bCs/>
          <w:spacing w:val="24"/>
          <w:kern w:val="1"/>
        </w:rPr>
        <w:t>Procedure</w:t>
      </w:r>
    </w:p>
    <w:p w14:paraId="5B91A6DD" w14:textId="75CB6859" w:rsidR="00EF2425" w:rsidRDefault="00EF2425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The implementation is done using python, </w:t>
      </w:r>
      <w:proofErr w:type="spellStart"/>
      <w:r>
        <w:rPr>
          <w:spacing w:val="5"/>
          <w:kern w:val="1"/>
        </w:rPr>
        <w:t>opencv</w:t>
      </w:r>
      <w:proofErr w:type="spellEnd"/>
      <w:r>
        <w:rPr>
          <w:spacing w:val="5"/>
          <w:kern w:val="1"/>
        </w:rPr>
        <w:t xml:space="preserve"> and </w:t>
      </w:r>
      <w:proofErr w:type="spellStart"/>
      <w:r>
        <w:rPr>
          <w:spacing w:val="5"/>
          <w:kern w:val="1"/>
        </w:rPr>
        <w:t>numpy</w:t>
      </w:r>
      <w:proofErr w:type="spellEnd"/>
      <w:r w:rsidR="007464F2">
        <w:rPr>
          <w:spacing w:val="5"/>
          <w:kern w:val="1"/>
        </w:rPr>
        <w:t xml:space="preserve"> libraries</w:t>
      </w:r>
      <w:r w:rsidR="008367BB">
        <w:rPr>
          <w:spacing w:val="5"/>
          <w:kern w:val="1"/>
        </w:rPr>
        <w:t>.</w:t>
      </w:r>
    </w:p>
    <w:p w14:paraId="6841ABBF" w14:textId="100BE18F" w:rsidR="00D82065" w:rsidRDefault="00D82065" w:rsidP="00D8206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Image</w:t>
      </w:r>
      <w:r w:rsidR="00D73540">
        <w:rPr>
          <w:spacing w:val="5"/>
          <w:kern w:val="1"/>
        </w:rPr>
        <w:t>s</w:t>
      </w:r>
      <w:r>
        <w:rPr>
          <w:spacing w:val="5"/>
          <w:kern w:val="1"/>
        </w:rPr>
        <w:t xml:space="preserve"> </w:t>
      </w:r>
      <w:r w:rsidR="00D73540">
        <w:rPr>
          <w:spacing w:val="5"/>
          <w:kern w:val="1"/>
        </w:rPr>
        <w:t>are</w:t>
      </w:r>
      <w:r>
        <w:rPr>
          <w:spacing w:val="5"/>
          <w:kern w:val="1"/>
        </w:rPr>
        <w:t xml:space="preserve"> read using </w:t>
      </w:r>
      <w:proofErr w:type="spellStart"/>
      <w:r>
        <w:rPr>
          <w:spacing w:val="5"/>
          <w:kern w:val="1"/>
        </w:rPr>
        <w:t>imread</w:t>
      </w:r>
      <w:proofErr w:type="spellEnd"/>
      <w:r>
        <w:rPr>
          <w:spacing w:val="5"/>
          <w:kern w:val="1"/>
        </w:rPr>
        <w:t xml:space="preserve"> function.</w:t>
      </w:r>
    </w:p>
    <w:p w14:paraId="75C876E5" w14:textId="53A0F450" w:rsidR="00EB53CC" w:rsidRDefault="00EB53CC" w:rsidP="00D8206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Dilation and Erosion function are implemented.</w:t>
      </w:r>
    </w:p>
    <w:p w14:paraId="3D0A7381" w14:textId="60AD3191" w:rsidR="00BD0562" w:rsidRDefault="00BD0562" w:rsidP="00D82065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Noise reduction algorithm mentioned above are implemented</w:t>
      </w:r>
    </w:p>
    <w:p w14:paraId="2BCEC8C0" w14:textId="36F8305D" w:rsidR="00310CD2" w:rsidRPr="00310CD2" w:rsidRDefault="006373B3" w:rsidP="00310CD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line="226" w:lineRule="auto"/>
        <w:jc w:val="both"/>
        <w:rPr>
          <w:b/>
          <w:bCs/>
          <w:spacing w:val="24"/>
          <w:kern w:val="1"/>
        </w:rPr>
      </w:pPr>
      <w:r>
        <w:rPr>
          <w:spacing w:val="5"/>
          <w:kern w:val="1"/>
        </w:rPr>
        <w:t>Boundaries are extracted using the boundary detection algorithm mentioned.</w:t>
      </w:r>
    </w:p>
    <w:p w14:paraId="6A64259E" w14:textId="1D4A80DF" w:rsidR="00310CD2" w:rsidRPr="00312423" w:rsidRDefault="00310CD2" w:rsidP="00310CD2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before="120" w:line="226" w:lineRule="auto"/>
        <w:jc w:val="both"/>
        <w:rPr>
          <w:b/>
          <w:bCs/>
          <w:spacing w:val="24"/>
          <w:kern w:val="1"/>
        </w:rPr>
      </w:pPr>
      <w:r>
        <w:rPr>
          <w:bCs/>
          <w:spacing w:val="24"/>
          <w:kern w:val="1"/>
        </w:rPr>
        <w:t>Output image is saved</w:t>
      </w:r>
      <w:r w:rsidR="005F6991">
        <w:rPr>
          <w:bCs/>
          <w:spacing w:val="24"/>
          <w:kern w:val="1"/>
        </w:rPr>
        <w:t>.</w:t>
      </w:r>
    </w:p>
    <w:p w14:paraId="4E3EA8FA" w14:textId="77777777" w:rsidR="00312423" w:rsidRPr="003F096B" w:rsidRDefault="00312423" w:rsidP="002636BC">
      <w:pPr>
        <w:pStyle w:val="ListParagraph"/>
        <w:widowControl w:val="0"/>
        <w:autoSpaceDE w:val="0"/>
        <w:autoSpaceDN w:val="0"/>
        <w:adjustRightInd w:val="0"/>
        <w:spacing w:before="120" w:line="226" w:lineRule="auto"/>
        <w:jc w:val="both"/>
        <w:rPr>
          <w:b/>
          <w:bCs/>
          <w:spacing w:val="24"/>
          <w:kern w:val="1"/>
        </w:rPr>
      </w:pPr>
    </w:p>
    <w:p w14:paraId="31A4116B" w14:textId="25E8135E" w:rsidR="003F096B" w:rsidRPr="003F096B" w:rsidRDefault="003F096B" w:rsidP="003F096B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1.3</w:t>
      </w:r>
      <w:r>
        <w:rPr>
          <w:b/>
          <w:bCs/>
          <w:spacing w:val="24"/>
          <w:kern w:val="1"/>
        </w:rPr>
        <w:tab/>
      </w:r>
      <w:r w:rsidR="00EF4D3E">
        <w:rPr>
          <w:b/>
          <w:bCs/>
          <w:spacing w:val="24"/>
          <w:kern w:val="1"/>
        </w:rPr>
        <w:t>C</w:t>
      </w:r>
      <w:r>
        <w:rPr>
          <w:b/>
          <w:bCs/>
          <w:spacing w:val="24"/>
          <w:kern w:val="1"/>
        </w:rPr>
        <w:t>ode</w:t>
      </w:r>
    </w:p>
    <w:p w14:paraId="341E9736" w14:textId="77777777" w:rsidR="00FB72C0" w:rsidRDefault="00FB72C0" w:rsidP="00D97592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101E837A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>import cv2</w:t>
      </w:r>
    </w:p>
    <w:p w14:paraId="7DA69989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import </w:t>
      </w:r>
      <w:proofErr w:type="spellStart"/>
      <w:r w:rsidRPr="00547873">
        <w:rPr>
          <w:rFonts w:ascii="AppleSystemUIFont" w:hAnsi="AppleSystemUIFont" w:cs="AppleSystemUIFont"/>
          <w:sz w:val="18"/>
          <w:szCs w:val="18"/>
        </w:rPr>
        <w:t>numpy</w:t>
      </w:r>
      <w:proofErr w:type="spellEnd"/>
      <w:r w:rsidRPr="00547873">
        <w:rPr>
          <w:rFonts w:ascii="AppleSystemUIFont" w:hAnsi="AppleSystemUIFont" w:cs="AppleSystemUIFont"/>
          <w:sz w:val="18"/>
          <w:szCs w:val="18"/>
        </w:rPr>
        <w:t xml:space="preserve"> as np</w:t>
      </w:r>
    </w:p>
    <w:p w14:paraId="7B5D2223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3EF3A535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# </w:t>
      </w:r>
      <w:proofErr w:type="spellStart"/>
      <w:r w:rsidRPr="00547873">
        <w:rPr>
          <w:rFonts w:ascii="AppleSystemUIFont" w:hAnsi="AppleSystemUIFont" w:cs="AppleSystemUIFont"/>
          <w:sz w:val="18"/>
          <w:szCs w:val="18"/>
        </w:rPr>
        <w:t>funtion</w:t>
      </w:r>
      <w:proofErr w:type="spellEnd"/>
      <w:r w:rsidRPr="00547873">
        <w:rPr>
          <w:rFonts w:ascii="AppleSystemUIFont" w:hAnsi="AppleSystemUIFont" w:cs="AppleSystemUIFont"/>
          <w:sz w:val="18"/>
          <w:szCs w:val="18"/>
        </w:rPr>
        <w:t xml:space="preserve"> to apply eclipse kernel for an image</w:t>
      </w:r>
    </w:p>
    <w:p w14:paraId="2415ABE9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def </w:t>
      </w:r>
      <w:proofErr w:type="spellStart"/>
      <w:r w:rsidRPr="00547873">
        <w:rPr>
          <w:rFonts w:ascii="AppleSystemUIFont" w:hAnsi="AppleSystemUIFont" w:cs="AppleSystemUIFont"/>
          <w:sz w:val="18"/>
          <w:szCs w:val="18"/>
        </w:rPr>
        <w:t>multiply_</w:t>
      </w:r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kernel</w:t>
      </w:r>
      <w:proofErr w:type="spellEnd"/>
      <w:r w:rsidRPr="00547873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matrix, row, col):</w:t>
      </w:r>
    </w:p>
    <w:p w14:paraId="6E70D253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    matrix[</w:t>
      </w:r>
      <w:proofErr w:type="spellStart"/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row,col</w:t>
      </w:r>
      <w:proofErr w:type="spellEnd"/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] = 255</w:t>
      </w:r>
    </w:p>
    <w:p w14:paraId="79419B55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    if row-1 &gt;=0:</w:t>
      </w:r>
    </w:p>
    <w:p w14:paraId="64F0FC58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        </w:t>
      </w:r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matrix[</w:t>
      </w:r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row-1, col]=255</w:t>
      </w:r>
    </w:p>
    <w:p w14:paraId="0C0DAE8A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03ED8D33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    if row+1 &lt; </w:t>
      </w:r>
      <w:proofErr w:type="spellStart"/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matrix.shape</w:t>
      </w:r>
      <w:proofErr w:type="spellEnd"/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[0] :</w:t>
      </w:r>
    </w:p>
    <w:p w14:paraId="4B4E7F52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        matrix[row+</w:t>
      </w:r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1,col</w:t>
      </w:r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] = 255</w:t>
      </w:r>
    </w:p>
    <w:p w14:paraId="1D77438F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03678577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    if col-1 &gt;= 0:</w:t>
      </w:r>
    </w:p>
    <w:p w14:paraId="3577E8C5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        matrix[</w:t>
      </w:r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row,col</w:t>
      </w:r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-1] = 255</w:t>
      </w:r>
    </w:p>
    <w:p w14:paraId="54298C6E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58FD4102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    if col+1 &lt; </w:t>
      </w:r>
      <w:proofErr w:type="spellStart"/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matrix.shape</w:t>
      </w:r>
      <w:proofErr w:type="spellEnd"/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[1]:</w:t>
      </w:r>
    </w:p>
    <w:p w14:paraId="06B3DCE5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        matrix[</w:t>
      </w:r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row,col</w:t>
      </w:r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+1] = 255</w:t>
      </w:r>
    </w:p>
    <w:p w14:paraId="3D2DF7A3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2781F5C4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    return matrix</w:t>
      </w:r>
    </w:p>
    <w:p w14:paraId="3FBE39F8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7FC2A9CB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lastRenderedPageBreak/>
        <w:t>def dilation(</w:t>
      </w:r>
      <w:proofErr w:type="spellStart"/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image,kernel</w:t>
      </w:r>
      <w:proofErr w:type="spellEnd"/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):</w:t>
      </w:r>
    </w:p>
    <w:p w14:paraId="69F8D49E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    row = </w:t>
      </w:r>
      <w:proofErr w:type="spellStart"/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image.shape</w:t>
      </w:r>
      <w:proofErr w:type="spellEnd"/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[0]</w:t>
      </w:r>
    </w:p>
    <w:p w14:paraId="0A01A59E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    col = </w:t>
      </w:r>
      <w:proofErr w:type="spellStart"/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image.shape</w:t>
      </w:r>
      <w:proofErr w:type="spellEnd"/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[1]</w:t>
      </w:r>
    </w:p>
    <w:p w14:paraId="7C3B474E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    output = </w:t>
      </w:r>
      <w:proofErr w:type="spellStart"/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np.copy</w:t>
      </w:r>
      <w:proofErr w:type="spellEnd"/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(image)</w:t>
      </w:r>
    </w:p>
    <w:p w14:paraId="092B8249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    for </w:t>
      </w:r>
      <w:proofErr w:type="spellStart"/>
      <w:r w:rsidRPr="00547873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547873">
        <w:rPr>
          <w:rFonts w:ascii="AppleSystemUIFont" w:hAnsi="AppleSystemUIFont" w:cs="AppleSystemUIFont"/>
          <w:sz w:val="18"/>
          <w:szCs w:val="18"/>
        </w:rPr>
        <w:t xml:space="preserve"> in range(row):</w:t>
      </w:r>
    </w:p>
    <w:p w14:paraId="6531E33D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        for j in range(col):</w:t>
      </w:r>
    </w:p>
    <w:p w14:paraId="45E78841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            if </w:t>
      </w:r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image[</w:t>
      </w:r>
      <w:proofErr w:type="spellStart"/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547873">
        <w:rPr>
          <w:rFonts w:ascii="AppleSystemUIFont" w:hAnsi="AppleSystemUIFont" w:cs="AppleSystemUIFont"/>
          <w:sz w:val="18"/>
          <w:szCs w:val="18"/>
        </w:rPr>
        <w:t>, j] == 255:</w:t>
      </w:r>
    </w:p>
    <w:p w14:paraId="5E63116F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                output = </w:t>
      </w:r>
      <w:proofErr w:type="spellStart"/>
      <w:r w:rsidRPr="00547873">
        <w:rPr>
          <w:rFonts w:ascii="AppleSystemUIFont" w:hAnsi="AppleSystemUIFont" w:cs="AppleSystemUIFont"/>
          <w:sz w:val="18"/>
          <w:szCs w:val="18"/>
        </w:rPr>
        <w:t>multiply_kernel</w:t>
      </w:r>
      <w:proofErr w:type="spellEnd"/>
      <w:r w:rsidRPr="00547873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output,i</w:t>
      </w:r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,j</w:t>
      </w:r>
      <w:proofErr w:type="spellEnd"/>
      <w:r w:rsidRPr="00547873">
        <w:rPr>
          <w:rFonts w:ascii="AppleSystemUIFont" w:hAnsi="AppleSystemUIFont" w:cs="AppleSystemUIFont"/>
          <w:sz w:val="18"/>
          <w:szCs w:val="18"/>
        </w:rPr>
        <w:t>)</w:t>
      </w:r>
    </w:p>
    <w:p w14:paraId="19A0B7C7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    return output</w:t>
      </w:r>
    </w:p>
    <w:p w14:paraId="45B708B6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19D60988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547873">
        <w:rPr>
          <w:rFonts w:ascii="AppleSystemUIFont" w:hAnsi="AppleSystemUIFont" w:cs="AppleSystemUIFont"/>
          <w:sz w:val="18"/>
          <w:szCs w:val="18"/>
        </w:rPr>
        <w:t>img</w:t>
      </w:r>
      <w:proofErr w:type="spellEnd"/>
      <w:r w:rsidRPr="00547873">
        <w:rPr>
          <w:rFonts w:ascii="AppleSystemUIFont" w:hAnsi="AppleSystemUIFont" w:cs="AppleSystemUIFont"/>
          <w:sz w:val="18"/>
          <w:szCs w:val="18"/>
        </w:rPr>
        <w:t xml:space="preserve"> = cv2.imread('</w:t>
      </w:r>
      <w:proofErr w:type="spellStart"/>
      <w:r w:rsidRPr="00547873">
        <w:rPr>
          <w:rFonts w:ascii="AppleSystemUIFont" w:hAnsi="AppleSystemUIFont" w:cs="AppleSystemUIFont"/>
          <w:sz w:val="18"/>
          <w:szCs w:val="18"/>
        </w:rPr>
        <w:t>original_imgs</w:t>
      </w:r>
      <w:proofErr w:type="spellEnd"/>
      <w:r w:rsidRPr="00547873">
        <w:rPr>
          <w:rFonts w:ascii="AppleSystemUIFont" w:hAnsi="AppleSystemUIFont" w:cs="AppleSystemUIFont"/>
          <w:sz w:val="18"/>
          <w:szCs w:val="18"/>
        </w:rPr>
        <w:t>/noise.jpg',0)</w:t>
      </w:r>
    </w:p>
    <w:p w14:paraId="433870F6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67525CF0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#kernel = </w:t>
      </w:r>
      <w:proofErr w:type="spellStart"/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np.ones</w:t>
      </w:r>
      <w:proofErr w:type="spellEnd"/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((3,3),np.uint8)</w:t>
      </w:r>
    </w:p>
    <w:p w14:paraId="5DC45FA4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>kernel = [[0,1,0</w:t>
      </w:r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],[</w:t>
      </w:r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1,1,1],[0,1,0]]</w:t>
      </w:r>
    </w:p>
    <w:p w14:paraId="51960B77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>kernel =</w:t>
      </w:r>
      <w:proofErr w:type="spellStart"/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np.array</w:t>
      </w:r>
      <w:proofErr w:type="spellEnd"/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(kernel)</w:t>
      </w:r>
    </w:p>
    <w:p w14:paraId="0442BBDC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0F2DA26B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>#dilation = dilation(</w:t>
      </w:r>
      <w:proofErr w:type="spellStart"/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img,kernel</w:t>
      </w:r>
      <w:proofErr w:type="spellEnd"/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)</w:t>
      </w:r>
    </w:p>
    <w:p w14:paraId="64BC9EE3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33285743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def </w:t>
      </w:r>
      <w:proofErr w:type="spellStart"/>
      <w:r w:rsidRPr="00547873">
        <w:rPr>
          <w:rFonts w:ascii="AppleSystemUIFont" w:hAnsi="AppleSystemUIFont" w:cs="AppleSystemUIFont"/>
          <w:sz w:val="18"/>
          <w:szCs w:val="18"/>
        </w:rPr>
        <w:t>invertImage</w:t>
      </w:r>
      <w:proofErr w:type="spellEnd"/>
      <w:r w:rsidRPr="00547873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r w:rsidRPr="00547873">
        <w:rPr>
          <w:rFonts w:ascii="AppleSystemUIFont" w:hAnsi="AppleSystemUIFont" w:cs="AppleSystemUIFont"/>
          <w:sz w:val="18"/>
          <w:szCs w:val="18"/>
        </w:rPr>
        <w:t>img</w:t>
      </w:r>
      <w:proofErr w:type="spellEnd"/>
      <w:r w:rsidRPr="00547873">
        <w:rPr>
          <w:rFonts w:ascii="AppleSystemUIFont" w:hAnsi="AppleSystemUIFont" w:cs="AppleSystemUIFont"/>
          <w:sz w:val="18"/>
          <w:szCs w:val="18"/>
        </w:rPr>
        <w:t>):</w:t>
      </w:r>
    </w:p>
    <w:p w14:paraId="2DA8754A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    row = </w:t>
      </w:r>
      <w:proofErr w:type="spellStart"/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img.shape</w:t>
      </w:r>
      <w:proofErr w:type="spellEnd"/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[0]</w:t>
      </w:r>
    </w:p>
    <w:p w14:paraId="32A86A74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    col = </w:t>
      </w:r>
      <w:proofErr w:type="spellStart"/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img.shape</w:t>
      </w:r>
      <w:proofErr w:type="spellEnd"/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[1]</w:t>
      </w:r>
    </w:p>
    <w:p w14:paraId="0208C46D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    output = </w:t>
      </w:r>
      <w:proofErr w:type="spellStart"/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np.zeros</w:t>
      </w:r>
      <w:proofErr w:type="spellEnd"/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((</w:t>
      </w:r>
      <w:proofErr w:type="spellStart"/>
      <w:r w:rsidRPr="00547873">
        <w:rPr>
          <w:rFonts w:ascii="AppleSystemUIFont" w:hAnsi="AppleSystemUIFont" w:cs="AppleSystemUIFont"/>
          <w:sz w:val="18"/>
          <w:szCs w:val="18"/>
        </w:rPr>
        <w:t>row,col</w:t>
      </w:r>
      <w:proofErr w:type="spellEnd"/>
      <w:r w:rsidRPr="00547873">
        <w:rPr>
          <w:rFonts w:ascii="AppleSystemUIFont" w:hAnsi="AppleSystemUIFont" w:cs="AppleSystemUIFont"/>
          <w:sz w:val="18"/>
          <w:szCs w:val="18"/>
        </w:rPr>
        <w:t>))</w:t>
      </w:r>
    </w:p>
    <w:p w14:paraId="25644CBC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    for </w:t>
      </w:r>
      <w:proofErr w:type="spellStart"/>
      <w:r w:rsidRPr="00547873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547873">
        <w:rPr>
          <w:rFonts w:ascii="AppleSystemUIFont" w:hAnsi="AppleSystemUIFont" w:cs="AppleSystemUIFont"/>
          <w:sz w:val="18"/>
          <w:szCs w:val="18"/>
        </w:rPr>
        <w:t xml:space="preserve"> in range(row):</w:t>
      </w:r>
    </w:p>
    <w:p w14:paraId="13E0988D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        for j in range(col):</w:t>
      </w:r>
    </w:p>
    <w:p w14:paraId="2A4911F2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            if </w:t>
      </w:r>
      <w:proofErr w:type="spellStart"/>
      <w:r w:rsidRPr="00547873">
        <w:rPr>
          <w:rFonts w:ascii="AppleSystemUIFont" w:hAnsi="AppleSystemUIFont" w:cs="AppleSystemUIFont"/>
          <w:sz w:val="18"/>
          <w:szCs w:val="18"/>
        </w:rPr>
        <w:t>img</w:t>
      </w:r>
      <w:proofErr w:type="spellEnd"/>
      <w:r w:rsidRPr="00547873">
        <w:rPr>
          <w:rFonts w:ascii="AppleSystemUIFont" w:hAnsi="AppleSystemUIFont" w:cs="AppleSystemUIFont"/>
          <w:sz w:val="18"/>
          <w:szCs w:val="18"/>
        </w:rPr>
        <w:t>[</w:t>
      </w:r>
      <w:proofErr w:type="spellStart"/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i,j</w:t>
      </w:r>
      <w:proofErr w:type="spellEnd"/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] == 255:</w:t>
      </w:r>
    </w:p>
    <w:p w14:paraId="504237A5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                output[</w:t>
      </w:r>
      <w:proofErr w:type="spellStart"/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i,j</w:t>
      </w:r>
      <w:proofErr w:type="spellEnd"/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] = 0</w:t>
      </w:r>
    </w:p>
    <w:p w14:paraId="175DA0C4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            </w:t>
      </w:r>
      <w:proofErr w:type="spellStart"/>
      <w:r w:rsidRPr="00547873">
        <w:rPr>
          <w:rFonts w:ascii="AppleSystemUIFont" w:hAnsi="AppleSystemUIFont" w:cs="AppleSystemUIFont"/>
          <w:sz w:val="18"/>
          <w:szCs w:val="18"/>
        </w:rPr>
        <w:t>elif</w:t>
      </w:r>
      <w:proofErr w:type="spellEnd"/>
      <w:r w:rsidRPr="00547873">
        <w:rPr>
          <w:rFonts w:ascii="AppleSystemUIFont" w:hAnsi="AppleSystemUIFont" w:cs="AppleSystemUIFont"/>
          <w:sz w:val="18"/>
          <w:szCs w:val="18"/>
        </w:rPr>
        <w:t xml:space="preserve"> </w:t>
      </w:r>
      <w:proofErr w:type="spellStart"/>
      <w:r w:rsidRPr="00547873">
        <w:rPr>
          <w:rFonts w:ascii="AppleSystemUIFont" w:hAnsi="AppleSystemUIFont" w:cs="AppleSystemUIFont"/>
          <w:sz w:val="18"/>
          <w:szCs w:val="18"/>
        </w:rPr>
        <w:t>img</w:t>
      </w:r>
      <w:proofErr w:type="spellEnd"/>
      <w:r w:rsidRPr="00547873">
        <w:rPr>
          <w:rFonts w:ascii="AppleSystemUIFont" w:hAnsi="AppleSystemUIFont" w:cs="AppleSystemUIFont"/>
          <w:sz w:val="18"/>
          <w:szCs w:val="18"/>
        </w:rPr>
        <w:t>[</w:t>
      </w:r>
      <w:proofErr w:type="spellStart"/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i,j</w:t>
      </w:r>
      <w:proofErr w:type="spellEnd"/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] == 0:</w:t>
      </w:r>
    </w:p>
    <w:p w14:paraId="7DED4149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                output[</w:t>
      </w:r>
      <w:proofErr w:type="spellStart"/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i,j</w:t>
      </w:r>
      <w:proofErr w:type="spellEnd"/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] = 255</w:t>
      </w:r>
    </w:p>
    <w:p w14:paraId="11EE95AB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    </w:t>
      </w:r>
    </w:p>
    <w:p w14:paraId="08F07640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    return output</w:t>
      </w:r>
    </w:p>
    <w:p w14:paraId="0BF5206A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55E92799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>def erosion(</w:t>
      </w:r>
      <w:proofErr w:type="spellStart"/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img,kernel</w:t>
      </w:r>
      <w:proofErr w:type="spellEnd"/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):</w:t>
      </w:r>
    </w:p>
    <w:p w14:paraId="6CA0EF0C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    </w:t>
      </w:r>
      <w:proofErr w:type="spellStart"/>
      <w:r w:rsidRPr="00547873">
        <w:rPr>
          <w:rFonts w:ascii="AppleSystemUIFont" w:hAnsi="AppleSystemUIFont" w:cs="AppleSystemUIFont"/>
          <w:sz w:val="18"/>
          <w:szCs w:val="18"/>
        </w:rPr>
        <w:t>invertedimg</w:t>
      </w:r>
      <w:proofErr w:type="spellEnd"/>
      <w:r w:rsidRPr="00547873">
        <w:rPr>
          <w:rFonts w:ascii="AppleSystemUIFont" w:hAnsi="AppleSystemUIFont" w:cs="AppleSystemUIFont"/>
          <w:sz w:val="18"/>
          <w:szCs w:val="18"/>
        </w:rPr>
        <w:t xml:space="preserve"> </w:t>
      </w:r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 xml:space="preserve">=  </w:t>
      </w:r>
      <w:proofErr w:type="spellStart"/>
      <w:r w:rsidRPr="00547873">
        <w:rPr>
          <w:rFonts w:ascii="AppleSystemUIFont" w:hAnsi="AppleSystemUIFont" w:cs="AppleSystemUIFont"/>
          <w:sz w:val="18"/>
          <w:szCs w:val="18"/>
        </w:rPr>
        <w:t>invertImage</w:t>
      </w:r>
      <w:proofErr w:type="spellEnd"/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r w:rsidRPr="00547873">
        <w:rPr>
          <w:rFonts w:ascii="AppleSystemUIFont" w:hAnsi="AppleSystemUIFont" w:cs="AppleSystemUIFont"/>
          <w:sz w:val="18"/>
          <w:szCs w:val="18"/>
        </w:rPr>
        <w:t>img</w:t>
      </w:r>
      <w:proofErr w:type="spellEnd"/>
      <w:r w:rsidRPr="00547873">
        <w:rPr>
          <w:rFonts w:ascii="AppleSystemUIFont" w:hAnsi="AppleSystemUIFont" w:cs="AppleSystemUIFont"/>
          <w:sz w:val="18"/>
          <w:szCs w:val="18"/>
        </w:rPr>
        <w:t>)</w:t>
      </w:r>
    </w:p>
    <w:p w14:paraId="74FF90B9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    dilated = dilation(</w:t>
      </w:r>
      <w:proofErr w:type="spellStart"/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invertedimg,kernel</w:t>
      </w:r>
      <w:proofErr w:type="spellEnd"/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)</w:t>
      </w:r>
    </w:p>
    <w:p w14:paraId="0B6002AB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    output = </w:t>
      </w:r>
      <w:proofErr w:type="spellStart"/>
      <w:r w:rsidRPr="00547873">
        <w:rPr>
          <w:rFonts w:ascii="AppleSystemUIFont" w:hAnsi="AppleSystemUIFont" w:cs="AppleSystemUIFont"/>
          <w:sz w:val="18"/>
          <w:szCs w:val="18"/>
        </w:rPr>
        <w:t>invertImage</w:t>
      </w:r>
      <w:proofErr w:type="spellEnd"/>
      <w:r w:rsidRPr="00547873">
        <w:rPr>
          <w:rFonts w:ascii="AppleSystemUIFont" w:hAnsi="AppleSystemUIFont" w:cs="AppleSystemUIFont"/>
          <w:sz w:val="18"/>
          <w:szCs w:val="18"/>
        </w:rPr>
        <w:t>(dilated)</w:t>
      </w:r>
    </w:p>
    <w:p w14:paraId="7D531E87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    return output</w:t>
      </w:r>
    </w:p>
    <w:p w14:paraId="78C71B06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0964AA4C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75E5D57C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547873">
        <w:rPr>
          <w:rFonts w:ascii="AppleSystemUIFont" w:hAnsi="AppleSystemUIFont" w:cs="AppleSystemUIFont"/>
          <w:sz w:val="18"/>
          <w:szCs w:val="18"/>
        </w:rPr>
        <w:t>eroded_img</w:t>
      </w:r>
      <w:proofErr w:type="spellEnd"/>
      <w:r w:rsidRPr="00547873">
        <w:rPr>
          <w:rFonts w:ascii="AppleSystemUIFont" w:hAnsi="AppleSystemUIFont" w:cs="AppleSystemUIFont"/>
          <w:sz w:val="18"/>
          <w:szCs w:val="18"/>
        </w:rPr>
        <w:t xml:space="preserve"> = erosion(</w:t>
      </w:r>
      <w:proofErr w:type="spellStart"/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img,kernel</w:t>
      </w:r>
      <w:proofErr w:type="spellEnd"/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)</w:t>
      </w:r>
    </w:p>
    <w:p w14:paraId="0D3BF8E0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>cv2.imwrite("erosion_self.jpg</w:t>
      </w:r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",</w:t>
      </w:r>
      <w:proofErr w:type="spellStart"/>
      <w:r w:rsidRPr="00547873">
        <w:rPr>
          <w:rFonts w:ascii="AppleSystemUIFont" w:hAnsi="AppleSystemUIFont" w:cs="AppleSystemUIFont"/>
          <w:sz w:val="18"/>
          <w:szCs w:val="18"/>
        </w:rPr>
        <w:t>eroded</w:t>
      </w:r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_img</w:t>
      </w:r>
      <w:proofErr w:type="spellEnd"/>
      <w:r w:rsidRPr="00547873">
        <w:rPr>
          <w:rFonts w:ascii="AppleSystemUIFont" w:hAnsi="AppleSystemUIFont" w:cs="AppleSystemUIFont"/>
          <w:sz w:val="18"/>
          <w:szCs w:val="18"/>
        </w:rPr>
        <w:t>)</w:t>
      </w:r>
    </w:p>
    <w:p w14:paraId="50C7628B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0C1C5F0B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>def opening(</w:t>
      </w:r>
      <w:proofErr w:type="spellStart"/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img,kernel</w:t>
      </w:r>
      <w:proofErr w:type="spellEnd"/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):</w:t>
      </w:r>
    </w:p>
    <w:p w14:paraId="3776D5BB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    return dilation(erosion(</w:t>
      </w:r>
      <w:proofErr w:type="spellStart"/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img,kernel</w:t>
      </w:r>
      <w:proofErr w:type="spellEnd"/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),kernel)</w:t>
      </w:r>
    </w:p>
    <w:p w14:paraId="64F22B44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3972C2B8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>def closing(</w:t>
      </w:r>
      <w:proofErr w:type="spellStart"/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img,kernel</w:t>
      </w:r>
      <w:proofErr w:type="spellEnd"/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):</w:t>
      </w:r>
    </w:p>
    <w:p w14:paraId="02A4DFB8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    return erosion(dilation(</w:t>
      </w:r>
      <w:proofErr w:type="spellStart"/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img,kernel</w:t>
      </w:r>
      <w:proofErr w:type="spellEnd"/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),kernel)</w:t>
      </w:r>
    </w:p>
    <w:p w14:paraId="0A274547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1F996773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>def boundary(</w:t>
      </w:r>
      <w:proofErr w:type="spellStart"/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img,kernel</w:t>
      </w:r>
      <w:proofErr w:type="spellEnd"/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):</w:t>
      </w:r>
    </w:p>
    <w:p w14:paraId="5B226927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 xml:space="preserve">    return </w:t>
      </w:r>
      <w:proofErr w:type="spellStart"/>
      <w:r w:rsidRPr="00547873">
        <w:rPr>
          <w:rFonts w:ascii="AppleSystemUIFont" w:hAnsi="AppleSystemUIFont" w:cs="AppleSystemUIFont"/>
          <w:sz w:val="18"/>
          <w:szCs w:val="18"/>
        </w:rPr>
        <w:t>img</w:t>
      </w:r>
      <w:proofErr w:type="spellEnd"/>
      <w:r w:rsidRPr="00547873">
        <w:rPr>
          <w:rFonts w:ascii="AppleSystemUIFont" w:hAnsi="AppleSystemUIFont" w:cs="AppleSystemUIFont"/>
          <w:sz w:val="18"/>
          <w:szCs w:val="18"/>
        </w:rPr>
        <w:t xml:space="preserve"> - erosion(</w:t>
      </w:r>
      <w:proofErr w:type="spellStart"/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img,kernel</w:t>
      </w:r>
      <w:proofErr w:type="spellEnd"/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)</w:t>
      </w:r>
    </w:p>
    <w:p w14:paraId="5228EB93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06E245DD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>res_noise1 = opening(</w:t>
      </w:r>
      <w:proofErr w:type="spellStart"/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img,kernel</w:t>
      </w:r>
      <w:proofErr w:type="spellEnd"/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)</w:t>
      </w:r>
    </w:p>
    <w:p w14:paraId="319EF27F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>res_noise1 = closing(res_noise</w:t>
      </w:r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1,kernel</w:t>
      </w:r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)</w:t>
      </w:r>
    </w:p>
    <w:p w14:paraId="39C9C95B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>cv2.imwrite("output/res_noise1.jpg</w:t>
      </w:r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",res</w:t>
      </w:r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_noise1)</w:t>
      </w:r>
    </w:p>
    <w:p w14:paraId="0D3E6C06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2EC2CBFE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>res_noise2 = closing(</w:t>
      </w:r>
      <w:proofErr w:type="spellStart"/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img,kernel</w:t>
      </w:r>
      <w:proofErr w:type="spellEnd"/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)</w:t>
      </w:r>
    </w:p>
    <w:p w14:paraId="02189064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>res_noise2 = opening(res_noise</w:t>
      </w:r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2,kernel</w:t>
      </w:r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)</w:t>
      </w:r>
    </w:p>
    <w:p w14:paraId="0367F9E3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>cv2.imwrite("output/res_noise2.jpg</w:t>
      </w:r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",res</w:t>
      </w:r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_noise2)</w:t>
      </w:r>
    </w:p>
    <w:p w14:paraId="46EA3DBA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234EE540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lastRenderedPageBreak/>
        <w:t>bound1 = boundary(res_noise</w:t>
      </w:r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1,kernel</w:t>
      </w:r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)</w:t>
      </w:r>
    </w:p>
    <w:p w14:paraId="24BD86E4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>cv2.imwrite("output/res_bound1.jpg</w:t>
      </w:r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",bound</w:t>
      </w:r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1)</w:t>
      </w:r>
    </w:p>
    <w:p w14:paraId="15ECACFA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33B4A59F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>bound2 = boundary(res_noise</w:t>
      </w:r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2,kernel</w:t>
      </w:r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)</w:t>
      </w:r>
    </w:p>
    <w:p w14:paraId="3442A472" w14:textId="77777777" w:rsidR="00547873" w:rsidRPr="00547873" w:rsidRDefault="00547873" w:rsidP="00547873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547873">
        <w:rPr>
          <w:rFonts w:ascii="AppleSystemUIFont" w:hAnsi="AppleSystemUIFont" w:cs="AppleSystemUIFont"/>
          <w:sz w:val="18"/>
          <w:szCs w:val="18"/>
        </w:rPr>
        <w:t>cv2.imwrite("output/res_bound2.jpg</w:t>
      </w:r>
      <w:proofErr w:type="gramStart"/>
      <w:r w:rsidRPr="00547873">
        <w:rPr>
          <w:rFonts w:ascii="AppleSystemUIFont" w:hAnsi="AppleSystemUIFont" w:cs="AppleSystemUIFont"/>
          <w:sz w:val="18"/>
          <w:szCs w:val="18"/>
        </w:rPr>
        <w:t>",bound</w:t>
      </w:r>
      <w:proofErr w:type="gramEnd"/>
      <w:r w:rsidRPr="00547873">
        <w:rPr>
          <w:rFonts w:ascii="AppleSystemUIFont" w:hAnsi="AppleSystemUIFont" w:cs="AppleSystemUIFont"/>
          <w:sz w:val="18"/>
          <w:szCs w:val="18"/>
        </w:rPr>
        <w:t>2)</w:t>
      </w:r>
    </w:p>
    <w:p w14:paraId="184512FD" w14:textId="77777777" w:rsidR="002864A7" w:rsidRDefault="002864A7" w:rsidP="00E81E4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sz w:val="24"/>
          <w:szCs w:val="24"/>
        </w:rPr>
      </w:pPr>
    </w:p>
    <w:p w14:paraId="07ECB7D1" w14:textId="16D8DA8D" w:rsidR="00E81E49" w:rsidRDefault="00E81E49" w:rsidP="00E81E49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1.4</w:t>
      </w:r>
      <w:r w:rsidR="006D00F8">
        <w:rPr>
          <w:b/>
          <w:bCs/>
          <w:spacing w:val="24"/>
          <w:kern w:val="1"/>
        </w:rPr>
        <w:tab/>
        <w:t>Output Images</w:t>
      </w:r>
    </w:p>
    <w:p w14:paraId="038AAF92" w14:textId="77777777" w:rsidR="00F31B51" w:rsidRDefault="00F31B51" w:rsidP="00E81E49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</w:p>
    <w:p w14:paraId="5DD0AED0" w14:textId="294B0265" w:rsidR="00371BAC" w:rsidRPr="00CF04EF" w:rsidRDefault="00EB277A" w:rsidP="00F31B51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/>
          <w:spacing w:val="5"/>
          <w:kern w:val="1"/>
        </w:rPr>
      </w:pPr>
      <w:r w:rsidRPr="00CF04EF">
        <w:rPr>
          <w:b/>
          <w:spacing w:val="5"/>
          <w:kern w:val="1"/>
        </w:rPr>
        <w:t>1.4.1</w:t>
      </w:r>
      <w:r w:rsidRPr="00CF04EF">
        <w:rPr>
          <w:b/>
          <w:spacing w:val="5"/>
          <w:kern w:val="1"/>
        </w:rPr>
        <w:tab/>
      </w:r>
      <w:r w:rsidR="00E1223D">
        <w:rPr>
          <w:b/>
          <w:spacing w:val="5"/>
          <w:kern w:val="1"/>
        </w:rPr>
        <w:t>Noise reduced Image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4068"/>
      </w:tblGrid>
      <w:tr w:rsidR="000356AC" w14:paraId="12DB09B1" w14:textId="77777777" w:rsidTr="00F06FC3">
        <w:tc>
          <w:tcPr>
            <w:tcW w:w="4068" w:type="dxa"/>
          </w:tcPr>
          <w:p w14:paraId="095BC629" w14:textId="3B83031A" w:rsidR="00240C3B" w:rsidRDefault="00012181" w:rsidP="00D9759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noProof/>
                <w:spacing w:val="5"/>
                <w:kern w:val="1"/>
              </w:rPr>
              <w:drawing>
                <wp:inline distT="0" distB="0" distL="0" distR="0" wp14:anchorId="2C1AD04B" wp14:editId="66AA3062">
                  <wp:extent cx="2281767" cy="2015236"/>
                  <wp:effectExtent l="0" t="0" r="4445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res_noise1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445" cy="2027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8" w:type="dxa"/>
          </w:tcPr>
          <w:p w14:paraId="20CDD116" w14:textId="4B446FB4" w:rsidR="00240C3B" w:rsidRDefault="000356AC" w:rsidP="00D97592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  <w:r>
              <w:rPr>
                <w:noProof/>
                <w:spacing w:val="5"/>
                <w:kern w:val="1"/>
              </w:rPr>
              <w:drawing>
                <wp:inline distT="0" distB="0" distL="0" distR="0" wp14:anchorId="1B7E379E" wp14:editId="276F989A">
                  <wp:extent cx="2273300" cy="2007758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s_noise2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5430" cy="2027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05BE13" w14:textId="274C3071" w:rsidR="00583A13" w:rsidRDefault="00583A13" w:rsidP="00F06FC3">
      <w:pPr>
        <w:widowControl w:val="0"/>
        <w:autoSpaceDE w:val="0"/>
        <w:autoSpaceDN w:val="0"/>
        <w:adjustRightInd w:val="0"/>
        <w:spacing w:before="120" w:line="226" w:lineRule="auto"/>
        <w:rPr>
          <w:spacing w:val="5"/>
          <w:kern w:val="1"/>
        </w:rPr>
      </w:pPr>
    </w:p>
    <w:p w14:paraId="3BF2FCD0" w14:textId="3159D65F" w:rsidR="00DC6A69" w:rsidRDefault="00210C3F" w:rsidP="00803218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spacing w:val="5"/>
          <w:kern w:val="1"/>
        </w:rPr>
      </w:pPr>
      <w:r>
        <w:rPr>
          <w:spacing w:val="5"/>
          <w:kern w:val="1"/>
        </w:rPr>
        <w:t xml:space="preserve">Figure </w:t>
      </w:r>
      <w:r w:rsidR="006E04AA">
        <w:rPr>
          <w:spacing w:val="5"/>
          <w:kern w:val="1"/>
        </w:rPr>
        <w:t>2</w:t>
      </w:r>
      <w:r>
        <w:rPr>
          <w:spacing w:val="5"/>
          <w:kern w:val="1"/>
        </w:rPr>
        <w:t>:</w:t>
      </w:r>
      <w:r w:rsidR="00F06FC3">
        <w:rPr>
          <w:spacing w:val="5"/>
          <w:kern w:val="1"/>
        </w:rPr>
        <w:t xml:space="preserve"> </w:t>
      </w:r>
      <w:r w:rsidR="00C047A1">
        <w:rPr>
          <w:spacing w:val="5"/>
          <w:kern w:val="1"/>
        </w:rPr>
        <w:t>Noise reduced images</w:t>
      </w:r>
    </w:p>
    <w:p w14:paraId="39D04E46" w14:textId="245BA731" w:rsidR="009B6780" w:rsidRDefault="009B6780" w:rsidP="009B6780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/>
          <w:spacing w:val="5"/>
          <w:kern w:val="1"/>
        </w:rPr>
      </w:pPr>
      <w:r w:rsidRPr="00CF04EF">
        <w:rPr>
          <w:b/>
          <w:spacing w:val="5"/>
          <w:kern w:val="1"/>
        </w:rPr>
        <w:t>1.4.</w:t>
      </w:r>
      <w:r>
        <w:rPr>
          <w:b/>
          <w:spacing w:val="5"/>
          <w:kern w:val="1"/>
        </w:rPr>
        <w:t>2</w:t>
      </w:r>
      <w:r w:rsidRPr="00CF04EF">
        <w:rPr>
          <w:b/>
          <w:spacing w:val="5"/>
          <w:kern w:val="1"/>
        </w:rPr>
        <w:tab/>
      </w:r>
      <w:r w:rsidR="00552244">
        <w:rPr>
          <w:b/>
          <w:spacing w:val="5"/>
          <w:kern w:val="1"/>
        </w:rPr>
        <w:t>Comparing two noise reduced images</w:t>
      </w:r>
    </w:p>
    <w:p w14:paraId="2C73E46E" w14:textId="1488AAC4" w:rsidR="003A19E9" w:rsidRDefault="00590BEE" w:rsidP="006175E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When comparing the two noise reduced images there are 99 pixels which differ from each other.</w:t>
      </w:r>
    </w:p>
    <w:p w14:paraId="5A0BDF05" w14:textId="77777777" w:rsidR="00AE37BD" w:rsidRDefault="00AE37BD" w:rsidP="006175E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5DD67AD9" w14:textId="2D49EE56" w:rsidR="00AC6D06" w:rsidRPr="00EB2E20" w:rsidRDefault="00F10581" w:rsidP="00B000B7">
      <w:pPr>
        <w:widowControl w:val="0"/>
        <w:autoSpaceDE w:val="0"/>
        <w:autoSpaceDN w:val="0"/>
        <w:adjustRightInd w:val="0"/>
        <w:spacing w:before="120" w:line="226" w:lineRule="auto"/>
        <w:rPr>
          <w:b/>
          <w:spacing w:val="5"/>
          <w:kern w:val="1"/>
        </w:rPr>
      </w:pPr>
      <w:r w:rsidRPr="00EB2E20">
        <w:rPr>
          <w:b/>
          <w:spacing w:val="5"/>
          <w:kern w:val="1"/>
        </w:rPr>
        <w:t>1.4.</w:t>
      </w:r>
      <w:r w:rsidR="00362FF0">
        <w:rPr>
          <w:b/>
          <w:spacing w:val="5"/>
          <w:kern w:val="1"/>
        </w:rPr>
        <w:t>3</w:t>
      </w:r>
      <w:r w:rsidR="00AB69B7" w:rsidRPr="00EB2E20">
        <w:rPr>
          <w:b/>
          <w:spacing w:val="5"/>
          <w:kern w:val="1"/>
        </w:rPr>
        <w:tab/>
      </w:r>
      <w:r w:rsidR="00113E1D">
        <w:rPr>
          <w:b/>
          <w:spacing w:val="5"/>
          <w:kern w:val="1"/>
        </w:rPr>
        <w:t>Boundary</w:t>
      </w:r>
      <w:r w:rsidR="00980F0A">
        <w:rPr>
          <w:b/>
          <w:spacing w:val="5"/>
          <w:kern w:val="1"/>
        </w:rPr>
        <w:t xml:space="preserve"> Extraction</w:t>
      </w:r>
    </w:p>
    <w:p w14:paraId="29E9B0B4" w14:textId="77777777" w:rsidR="007C696D" w:rsidRDefault="007C696D" w:rsidP="00007E9E">
      <w:pPr>
        <w:widowControl w:val="0"/>
        <w:autoSpaceDE w:val="0"/>
        <w:autoSpaceDN w:val="0"/>
        <w:adjustRightInd w:val="0"/>
        <w:spacing w:before="120" w:line="226" w:lineRule="auto"/>
        <w:rPr>
          <w:spacing w:val="5"/>
          <w:kern w:val="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4068"/>
      </w:tblGrid>
      <w:tr w:rsidR="00E22465" w14:paraId="27F34ADD" w14:textId="77777777" w:rsidTr="0098436E">
        <w:tc>
          <w:tcPr>
            <w:tcW w:w="4068" w:type="dxa"/>
          </w:tcPr>
          <w:p w14:paraId="4234A4A1" w14:textId="7C72EF5E" w:rsidR="00270C85" w:rsidRDefault="00270C85" w:rsidP="002017B5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center"/>
              <w:rPr>
                <w:spacing w:val="5"/>
                <w:kern w:val="1"/>
              </w:rPr>
            </w:pPr>
            <w:r>
              <w:rPr>
                <w:noProof/>
                <w:spacing w:val="5"/>
                <w:kern w:val="1"/>
              </w:rPr>
              <w:drawing>
                <wp:inline distT="0" distB="0" distL="0" distR="0" wp14:anchorId="6055DB1D" wp14:editId="620FB8A8">
                  <wp:extent cx="2188633" cy="193298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res_bound1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900" cy="1942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68" w:type="dxa"/>
          </w:tcPr>
          <w:p w14:paraId="789C86FB" w14:textId="7A3925D1" w:rsidR="00270C85" w:rsidRDefault="00E22465" w:rsidP="002017B5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center"/>
              <w:rPr>
                <w:spacing w:val="5"/>
                <w:kern w:val="1"/>
              </w:rPr>
            </w:pPr>
            <w:r>
              <w:rPr>
                <w:noProof/>
                <w:spacing w:val="5"/>
                <w:kern w:val="1"/>
              </w:rPr>
              <w:drawing>
                <wp:inline distT="0" distB="0" distL="0" distR="0" wp14:anchorId="7D6CC1ED" wp14:editId="59DB5E2F">
                  <wp:extent cx="2188633" cy="193298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res_bound2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038" cy="1958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5B03A3" w14:textId="28EAFB7A" w:rsidR="002017B5" w:rsidRDefault="00A33BE7" w:rsidP="002017B5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spacing w:val="5"/>
          <w:kern w:val="1"/>
        </w:rPr>
      </w:pPr>
      <w:r>
        <w:rPr>
          <w:spacing w:val="5"/>
          <w:kern w:val="1"/>
        </w:rPr>
        <w:t>Figure</w:t>
      </w:r>
      <w:r w:rsidR="0081056E">
        <w:rPr>
          <w:spacing w:val="5"/>
          <w:kern w:val="1"/>
        </w:rPr>
        <w:t xml:space="preserve"> </w:t>
      </w:r>
      <w:r w:rsidR="00D136D1">
        <w:rPr>
          <w:spacing w:val="5"/>
          <w:kern w:val="1"/>
        </w:rPr>
        <w:t>3</w:t>
      </w:r>
      <w:r>
        <w:rPr>
          <w:spacing w:val="5"/>
          <w:kern w:val="1"/>
        </w:rPr>
        <w:t xml:space="preserve">: </w:t>
      </w:r>
      <w:r w:rsidR="00DD237B">
        <w:rPr>
          <w:spacing w:val="5"/>
          <w:kern w:val="1"/>
        </w:rPr>
        <w:t>Boundary images</w:t>
      </w:r>
    </w:p>
    <w:p w14:paraId="3FE40EE1" w14:textId="5A911A8D" w:rsidR="00195759" w:rsidRDefault="00195759" w:rsidP="00195759">
      <w:pPr>
        <w:widowControl w:val="0"/>
        <w:autoSpaceDE w:val="0"/>
        <w:autoSpaceDN w:val="0"/>
        <w:adjustRightInd w:val="0"/>
        <w:spacing w:before="120" w:line="226" w:lineRule="auto"/>
        <w:rPr>
          <w:spacing w:val="5"/>
          <w:kern w:val="1"/>
        </w:rPr>
      </w:pPr>
    </w:p>
    <w:p w14:paraId="0BB468DF" w14:textId="77777777" w:rsidR="008333A5" w:rsidRDefault="008333A5" w:rsidP="00195759">
      <w:pPr>
        <w:widowControl w:val="0"/>
        <w:autoSpaceDE w:val="0"/>
        <w:autoSpaceDN w:val="0"/>
        <w:adjustRightInd w:val="0"/>
        <w:spacing w:before="120" w:line="226" w:lineRule="auto"/>
        <w:rPr>
          <w:spacing w:val="5"/>
          <w:kern w:val="1"/>
        </w:rPr>
      </w:pPr>
    </w:p>
    <w:p w14:paraId="595B5C2B" w14:textId="6D76B2B2" w:rsidR="00F72152" w:rsidRDefault="00F72152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7DB2384B" w14:textId="77777777" w:rsidR="002977B7" w:rsidRDefault="002977B7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3675C440" w14:textId="243ACAE2" w:rsidR="002D0824" w:rsidRDefault="002D082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lastRenderedPageBreak/>
        <w:t>2</w:t>
      </w:r>
      <w:r w:rsidR="00A713E7">
        <w:rPr>
          <w:b/>
          <w:bCs/>
          <w:spacing w:val="24"/>
          <w:kern w:val="1"/>
          <w:sz w:val="24"/>
          <w:szCs w:val="24"/>
        </w:rPr>
        <w:tab/>
      </w:r>
      <w:r w:rsidR="006A11FD">
        <w:rPr>
          <w:b/>
          <w:bCs/>
          <w:spacing w:val="24"/>
          <w:kern w:val="1"/>
          <w:sz w:val="24"/>
          <w:szCs w:val="24"/>
        </w:rPr>
        <w:t>Image Segmentation</w:t>
      </w:r>
    </w:p>
    <w:p w14:paraId="1DF00DBF" w14:textId="4C4C13B3" w:rsidR="009B4524" w:rsidRDefault="00852A95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Image segmentation is a technique which masks the input image with a kernel and a threshold is determined by plotting the histogram</w:t>
      </w:r>
      <w:r w:rsidR="00E77061">
        <w:rPr>
          <w:spacing w:val="5"/>
          <w:kern w:val="1"/>
        </w:rPr>
        <w:t>. Based on the threshold, the point or segment is detected.</w:t>
      </w:r>
    </w:p>
    <w:p w14:paraId="40CCFC2B" w14:textId="77777777" w:rsidR="00852A95" w:rsidRDefault="00852A95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7EA58E4E" w14:textId="29B59DD6" w:rsidR="002D0824" w:rsidRDefault="00334331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2.</w:t>
      </w:r>
      <w:r w:rsidR="00595162">
        <w:rPr>
          <w:b/>
          <w:bCs/>
          <w:spacing w:val="24"/>
          <w:kern w:val="1"/>
        </w:rPr>
        <w:t>1</w:t>
      </w:r>
      <w:r>
        <w:rPr>
          <w:b/>
          <w:bCs/>
          <w:spacing w:val="24"/>
          <w:kern w:val="1"/>
        </w:rPr>
        <w:tab/>
        <w:t>Task Objective</w:t>
      </w:r>
    </w:p>
    <w:p w14:paraId="5A4A34DB" w14:textId="7130511F" w:rsidR="001E44A3" w:rsidRDefault="00327CAA" w:rsidP="00E41389">
      <w:pPr>
        <w:widowControl w:val="0"/>
        <w:autoSpaceDE w:val="0"/>
        <w:autoSpaceDN w:val="0"/>
        <w:adjustRightInd w:val="0"/>
        <w:spacing w:before="120" w:line="226" w:lineRule="auto"/>
        <w:rPr>
          <w:spacing w:val="5"/>
          <w:kern w:val="1"/>
        </w:rPr>
      </w:pPr>
      <w:r>
        <w:rPr>
          <w:spacing w:val="5"/>
          <w:kern w:val="1"/>
        </w:rPr>
        <w:t xml:space="preserve">To </w:t>
      </w:r>
      <w:r w:rsidR="0072376F">
        <w:rPr>
          <w:spacing w:val="5"/>
          <w:kern w:val="1"/>
        </w:rPr>
        <w:t>mask the input image with a kernel and threshold is determined to separate the point or segment.</w:t>
      </w:r>
    </w:p>
    <w:p w14:paraId="45B91FD7" w14:textId="430E9A3E" w:rsidR="001E44A3" w:rsidRDefault="00EF575A" w:rsidP="00F25FE3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spacing w:val="5"/>
          <w:kern w:val="1"/>
        </w:rPr>
      </w:pPr>
      <w:r>
        <w:rPr>
          <w:noProof/>
          <w:spacing w:val="5"/>
          <w:kern w:val="1"/>
        </w:rPr>
        <w:drawing>
          <wp:inline distT="0" distB="0" distL="0" distR="0" wp14:anchorId="2240255A" wp14:editId="60297CD4">
            <wp:extent cx="1629834" cy="21731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int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0150" cy="218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2B6A" w14:textId="0A03C16E" w:rsidR="007368EB" w:rsidRDefault="007368EB" w:rsidP="00F25FE3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spacing w:val="5"/>
          <w:kern w:val="1"/>
        </w:rPr>
      </w:pPr>
      <w:r>
        <w:rPr>
          <w:spacing w:val="5"/>
          <w:kern w:val="1"/>
        </w:rPr>
        <w:t xml:space="preserve">Figure </w:t>
      </w:r>
      <w:r w:rsidR="00C628AA">
        <w:rPr>
          <w:spacing w:val="5"/>
          <w:kern w:val="1"/>
        </w:rPr>
        <w:t>4</w:t>
      </w:r>
      <w:r>
        <w:rPr>
          <w:spacing w:val="5"/>
          <w:kern w:val="1"/>
        </w:rPr>
        <w:t>: Input image</w:t>
      </w:r>
      <w:r w:rsidR="00A40419">
        <w:rPr>
          <w:spacing w:val="5"/>
          <w:kern w:val="1"/>
        </w:rPr>
        <w:t xml:space="preserve"> for point detectio</w:t>
      </w:r>
      <w:r w:rsidR="00204D35">
        <w:rPr>
          <w:spacing w:val="5"/>
          <w:kern w:val="1"/>
        </w:rPr>
        <w:t>n</w:t>
      </w:r>
    </w:p>
    <w:p w14:paraId="4D2050EF" w14:textId="7E55E1D0" w:rsidR="00AF3BBD" w:rsidRDefault="00AF3BBD" w:rsidP="00F25FE3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spacing w:val="5"/>
          <w:kern w:val="1"/>
        </w:rPr>
      </w:pPr>
      <w:r>
        <w:rPr>
          <w:noProof/>
          <w:spacing w:val="5"/>
          <w:kern w:val="1"/>
        </w:rPr>
        <w:drawing>
          <wp:inline distT="0" distB="0" distL="0" distR="0" wp14:anchorId="19B90608" wp14:editId="78B1B2AD">
            <wp:extent cx="3924587" cy="176953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gment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33762" cy="177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558B" w14:textId="3267CA55" w:rsidR="00AF3BBD" w:rsidRDefault="00AF3BBD" w:rsidP="00AF3BBD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spacing w:val="5"/>
          <w:kern w:val="1"/>
        </w:rPr>
      </w:pPr>
      <w:r>
        <w:rPr>
          <w:spacing w:val="5"/>
          <w:kern w:val="1"/>
        </w:rPr>
        <w:t xml:space="preserve">Figure </w:t>
      </w:r>
      <w:r w:rsidR="00BE36BB">
        <w:rPr>
          <w:spacing w:val="5"/>
          <w:kern w:val="1"/>
        </w:rPr>
        <w:t>5</w:t>
      </w:r>
      <w:r>
        <w:rPr>
          <w:spacing w:val="5"/>
          <w:kern w:val="1"/>
        </w:rPr>
        <w:t xml:space="preserve">: </w:t>
      </w:r>
      <w:r w:rsidR="00077370">
        <w:rPr>
          <w:spacing w:val="5"/>
          <w:kern w:val="1"/>
        </w:rPr>
        <w:t>Input image for segmentation</w:t>
      </w:r>
    </w:p>
    <w:p w14:paraId="3FC4E1CC" w14:textId="77777777" w:rsidR="00AF3BBD" w:rsidRDefault="00AF3BBD" w:rsidP="00F25FE3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spacing w:val="5"/>
          <w:kern w:val="1"/>
        </w:rPr>
      </w:pPr>
    </w:p>
    <w:p w14:paraId="6FA9E5A3" w14:textId="7690D99E" w:rsidR="004C244C" w:rsidRDefault="004C244C" w:rsidP="004C244C">
      <w:pPr>
        <w:widowControl w:val="0"/>
        <w:autoSpaceDE w:val="0"/>
        <w:autoSpaceDN w:val="0"/>
        <w:adjustRightInd w:val="0"/>
        <w:spacing w:before="120" w:line="226" w:lineRule="auto"/>
        <w:rPr>
          <w:b/>
          <w:spacing w:val="5"/>
          <w:kern w:val="1"/>
        </w:rPr>
      </w:pPr>
      <w:r w:rsidRPr="00901520">
        <w:rPr>
          <w:b/>
          <w:spacing w:val="5"/>
          <w:kern w:val="1"/>
        </w:rPr>
        <w:t>Kernel Used</w:t>
      </w:r>
    </w:p>
    <w:p w14:paraId="7826A802" w14:textId="5FBA467A" w:rsidR="00C21F03" w:rsidRDefault="00C21F03" w:rsidP="004C244C">
      <w:pPr>
        <w:widowControl w:val="0"/>
        <w:autoSpaceDE w:val="0"/>
        <w:autoSpaceDN w:val="0"/>
        <w:adjustRightInd w:val="0"/>
        <w:spacing w:before="120" w:line="226" w:lineRule="auto"/>
        <w:rPr>
          <w:b/>
          <w:spacing w:val="5"/>
          <w:kern w:val="1"/>
        </w:rPr>
      </w:pPr>
      <w:r>
        <w:rPr>
          <w:b/>
          <w:spacing w:val="5"/>
          <w:kern w:val="1"/>
        </w:rPr>
        <w:t>[[-1 -1 -1]</w:t>
      </w:r>
    </w:p>
    <w:p w14:paraId="32DB8FAE" w14:textId="2CBB33CD" w:rsidR="00C21F03" w:rsidRDefault="00C21F03" w:rsidP="004C244C">
      <w:pPr>
        <w:widowControl w:val="0"/>
        <w:autoSpaceDE w:val="0"/>
        <w:autoSpaceDN w:val="0"/>
        <w:adjustRightInd w:val="0"/>
        <w:spacing w:before="120" w:line="226" w:lineRule="auto"/>
        <w:rPr>
          <w:b/>
          <w:spacing w:val="5"/>
          <w:kern w:val="1"/>
        </w:rPr>
      </w:pPr>
      <w:r>
        <w:rPr>
          <w:b/>
          <w:spacing w:val="5"/>
          <w:kern w:val="1"/>
        </w:rPr>
        <w:t>[-1 8 -1]</w:t>
      </w:r>
    </w:p>
    <w:p w14:paraId="2DF97C4F" w14:textId="52974EC5" w:rsidR="00C21F03" w:rsidRPr="00901520" w:rsidRDefault="00C21F03" w:rsidP="004C244C">
      <w:pPr>
        <w:widowControl w:val="0"/>
        <w:autoSpaceDE w:val="0"/>
        <w:autoSpaceDN w:val="0"/>
        <w:adjustRightInd w:val="0"/>
        <w:spacing w:before="120" w:line="226" w:lineRule="auto"/>
        <w:rPr>
          <w:b/>
          <w:spacing w:val="5"/>
          <w:kern w:val="1"/>
        </w:rPr>
      </w:pPr>
      <w:r>
        <w:rPr>
          <w:b/>
          <w:spacing w:val="5"/>
          <w:kern w:val="1"/>
        </w:rPr>
        <w:t>[-1 -1 -1]]</w:t>
      </w:r>
    </w:p>
    <w:p w14:paraId="0C1529E0" w14:textId="77777777" w:rsidR="002D0824" w:rsidRDefault="002D08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22F42DC0" w14:textId="77CED255" w:rsidR="002D0824" w:rsidRDefault="00915067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2.</w:t>
      </w:r>
      <w:r w:rsidR="0018275D">
        <w:rPr>
          <w:b/>
          <w:bCs/>
          <w:spacing w:val="24"/>
          <w:kern w:val="1"/>
        </w:rPr>
        <w:t>2</w:t>
      </w:r>
      <w:r w:rsidR="002D0824">
        <w:rPr>
          <w:b/>
          <w:bCs/>
          <w:spacing w:val="24"/>
          <w:kern w:val="1"/>
        </w:rPr>
        <w:tab/>
      </w:r>
      <w:r w:rsidR="0066174F">
        <w:rPr>
          <w:b/>
          <w:bCs/>
          <w:spacing w:val="24"/>
          <w:kern w:val="1"/>
        </w:rPr>
        <w:t>Code</w:t>
      </w:r>
    </w:p>
    <w:p w14:paraId="2C8F3CA7" w14:textId="77777777" w:rsid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24"/>
          <w:szCs w:val="24"/>
        </w:rPr>
      </w:pPr>
    </w:p>
    <w:p w14:paraId="1615D236" w14:textId="7B66E4BA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># coding: utf-8</w:t>
      </w:r>
    </w:p>
    <w:p w14:paraId="2D139B8B" w14:textId="2C8813A8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# 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In[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1]:</w:t>
      </w:r>
    </w:p>
    <w:p w14:paraId="6442E043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>import cv2</w:t>
      </w:r>
    </w:p>
    <w:p w14:paraId="74A25017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import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numpy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as np</w:t>
      </w:r>
    </w:p>
    <w:p w14:paraId="11E775D3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from matplotlib import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pyplot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as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plt</w:t>
      </w:r>
      <w:proofErr w:type="spellEnd"/>
    </w:p>
    <w:p w14:paraId="779FCFAE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lastRenderedPageBreak/>
        <w:t>from collections import Counter</w:t>
      </w:r>
    </w:p>
    <w:p w14:paraId="48EF309C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1B28A7D1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>#this function returns the max value for the given matrix</w:t>
      </w:r>
    </w:p>
    <w:p w14:paraId="01BAB9EC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def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get_Max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(matrix):</w:t>
      </w:r>
    </w:p>
    <w:p w14:paraId="737B40AA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largest_num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= 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matrix[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0][0]</w:t>
      </w:r>
    </w:p>
    <w:p w14:paraId="5A6CA0DC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for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row_idx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, row in enumerate(matrix):</w:t>
      </w:r>
    </w:p>
    <w:p w14:paraId="14640672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for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col_idx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,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num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in enumerate(row):</w:t>
      </w:r>
    </w:p>
    <w:p w14:paraId="5C57F3D1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    if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num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&gt;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largest_num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:</w:t>
      </w:r>
    </w:p>
    <w:p w14:paraId="35317FCE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       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largest_num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=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num</w:t>
      </w:r>
      <w:proofErr w:type="spellEnd"/>
    </w:p>
    <w:p w14:paraId="4700C45F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037A55BE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return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largest_num</w:t>
      </w:r>
      <w:proofErr w:type="spellEnd"/>
    </w:p>
    <w:p w14:paraId="07381CB7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0EB23EEC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#This function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normalises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the image matrix to 0-255 scale</w:t>
      </w:r>
    </w:p>
    <w:p w14:paraId="67249E2D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def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Normalise_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Matrix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Matrix):</w:t>
      </w:r>
    </w:p>
    <w:p w14:paraId="02D51844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row = </w:t>
      </w:r>
      <w:proofErr w:type="spellStart"/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len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Matrix)</w:t>
      </w:r>
    </w:p>
    <w:p w14:paraId="44109C1B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col = </w:t>
      </w:r>
      <w:proofErr w:type="spellStart"/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len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Matrix[0])</w:t>
      </w:r>
    </w:p>
    <w:p w14:paraId="4C418284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MAX_VALUE =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get_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Max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Matrix)</w:t>
      </w:r>
    </w:p>
    <w:p w14:paraId="0838D01B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for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in range(row):</w:t>
      </w:r>
    </w:p>
    <w:p w14:paraId="06946099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for j in range(col):</w:t>
      </w:r>
    </w:p>
    <w:p w14:paraId="054A7752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    Matrix[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][j] = (Matrix[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][j]/MAX_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VALUE)*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255</w:t>
      </w:r>
    </w:p>
    <w:p w14:paraId="14D03EF0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return Matrix</w:t>
      </w:r>
    </w:p>
    <w:p w14:paraId="140B2EDE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0C11BE89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#This function generates a matrix with given </w:t>
      </w:r>
      <w:proofErr w:type="spellStart"/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row,col</w:t>
      </w:r>
      <w:proofErr w:type="spellEnd"/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 xml:space="preserve"> size filled with zeros</w:t>
      </w:r>
    </w:p>
    <w:p w14:paraId="1FC756FA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def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initialise_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matrix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row, col):</w:t>
      </w:r>
    </w:p>
    <w:p w14:paraId="3D607A0E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matrix = [[0 for x in range(col)] for y in range(row)]</w:t>
      </w:r>
    </w:p>
    <w:p w14:paraId="39373EA2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return matrix</w:t>
      </w:r>
    </w:p>
    <w:p w14:paraId="176A94A3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6ED4E523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#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funtion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to get 3*3 matrix based on its position</w:t>
      </w:r>
    </w:p>
    <w:p w14:paraId="78676B32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>def get_3_cross3(matrix, row, col):</w:t>
      </w:r>
    </w:p>
    <w:p w14:paraId="32884431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MAT =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initialise_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matrix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3, 3)</w:t>
      </w:r>
    </w:p>
    <w:p w14:paraId="30ACDC5A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if row == 0 or col == 0:</w:t>
      </w:r>
    </w:p>
    <w:p w14:paraId="728E2649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MAT[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0][0] = 0</w:t>
      </w:r>
    </w:p>
    <w:p w14:paraId="525FA432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else:</w:t>
      </w:r>
    </w:p>
    <w:p w14:paraId="3A2AFEBC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MAT[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0][0] = matrix[row-1][col-1]</w:t>
      </w:r>
    </w:p>
    <w:p w14:paraId="1E7B53B5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7C46FF52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if row == 0:</w:t>
      </w:r>
    </w:p>
    <w:p w14:paraId="4ABDF250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MAT[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0][1] = 0</w:t>
      </w:r>
    </w:p>
    <w:p w14:paraId="7405B4E9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else:</w:t>
      </w:r>
    </w:p>
    <w:p w14:paraId="19FA4449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MAT[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0][1] = matrix[row-1][col]</w:t>
      </w:r>
    </w:p>
    <w:p w14:paraId="311A5EE4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5BB71769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if row == 0 or col ==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len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(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matrix[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0])-1:</w:t>
      </w:r>
    </w:p>
    <w:p w14:paraId="1A09F508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MAT[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0][2] = 0</w:t>
      </w:r>
    </w:p>
    <w:p w14:paraId="0B09FE3D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else:</w:t>
      </w:r>
    </w:p>
    <w:p w14:paraId="196B24D5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MAT[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0][2] = matrix[row-1][col+1]</w:t>
      </w:r>
    </w:p>
    <w:p w14:paraId="3E70BB79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05D4DE5D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if col == 0:</w:t>
      </w:r>
    </w:p>
    <w:p w14:paraId="52633B40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MAT[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1][0] = 0</w:t>
      </w:r>
    </w:p>
    <w:p w14:paraId="43E4D932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else:</w:t>
      </w:r>
    </w:p>
    <w:p w14:paraId="3D6D2FED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MAT[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1][0] = matrix[row][col-1]</w:t>
      </w:r>
    </w:p>
    <w:p w14:paraId="20D46BFE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103FC166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MAT[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1][1] = matrix[row][col]</w:t>
      </w:r>
    </w:p>
    <w:p w14:paraId="78EB1C86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6EB242E7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if col ==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len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(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matrix[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0])-1:</w:t>
      </w:r>
    </w:p>
    <w:p w14:paraId="47BD8C6E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MAT[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1][2] = 0</w:t>
      </w:r>
    </w:p>
    <w:p w14:paraId="4DC1432F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else:</w:t>
      </w:r>
    </w:p>
    <w:p w14:paraId="0A3B3925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MAT[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1][2] = matrix[row][col+1]</w:t>
      </w:r>
    </w:p>
    <w:p w14:paraId="1D0BF678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6EFB0BA5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if row ==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len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(matrix)-1 or col == 0:</w:t>
      </w:r>
    </w:p>
    <w:p w14:paraId="2FFA9FAB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lastRenderedPageBreak/>
        <w:t xml:space="preserve">        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MAT[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2][0] = 0</w:t>
      </w:r>
    </w:p>
    <w:p w14:paraId="3CCC3E29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else:</w:t>
      </w:r>
    </w:p>
    <w:p w14:paraId="027978F9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MAT[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2][0] = matrix[row+1][col-1]</w:t>
      </w:r>
    </w:p>
    <w:p w14:paraId="0922A647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11519FA8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if row ==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len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(matrix)-1:</w:t>
      </w:r>
    </w:p>
    <w:p w14:paraId="03669A6F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MAT[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2][1] = 0</w:t>
      </w:r>
    </w:p>
    <w:p w14:paraId="123F5793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else:</w:t>
      </w:r>
    </w:p>
    <w:p w14:paraId="230F69EC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MAT[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2][1] = matrix[row+1][col]</w:t>
      </w:r>
    </w:p>
    <w:p w14:paraId="215F57D1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61B8BD49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if row ==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len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(matrix)-1 or col ==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len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(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matrix[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0])-1:</w:t>
      </w:r>
    </w:p>
    <w:p w14:paraId="07427F3D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MAT[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2][2] = 0</w:t>
      </w:r>
    </w:p>
    <w:p w14:paraId="1D17FD90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else:</w:t>
      </w:r>
    </w:p>
    <w:p w14:paraId="3C672BD8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MAT[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2][2] = matrix[row+1][col+1]</w:t>
      </w:r>
    </w:p>
    <w:p w14:paraId="5D09CF97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5C6DB0B1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return MAT</w:t>
      </w:r>
    </w:p>
    <w:p w14:paraId="77205229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2DFCE342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>#this function pads 0 for the edge rows and cols</w:t>
      </w:r>
    </w:p>
    <w:p w14:paraId="59A73843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def </w:t>
      </w:r>
      <w:proofErr w:type="spellStart"/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generatePatchMatrix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matrix, row, col):</w:t>
      </w:r>
    </w:p>
    <w:p w14:paraId="7F2641A5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PATCH_MAT =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initialise_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matrix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5, 5)</w:t>
      </w:r>
    </w:p>
    <w:p w14:paraId="79B158F0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row_i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= row - 2</w:t>
      </w:r>
    </w:p>
    <w:p w14:paraId="23ADF516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for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in 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range(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5):</w:t>
      </w:r>
    </w:p>
    <w:p w14:paraId="63A0173F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col_i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= col - 2</w:t>
      </w:r>
    </w:p>
    <w:p w14:paraId="0FA8A5F4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for j in 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range(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5):</w:t>
      </w:r>
    </w:p>
    <w:p w14:paraId="53F341DA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    if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row_i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&lt; 0 or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row_i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&gt;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len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(matrix)-1 or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col_i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&lt; 0 or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col_i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&gt;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len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(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matrix[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0])-1:</w:t>
      </w:r>
    </w:p>
    <w:p w14:paraId="36323B96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        PATCH_MAT[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][j] = 0</w:t>
      </w:r>
    </w:p>
    <w:p w14:paraId="4024B8D7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    else:</w:t>
      </w:r>
    </w:p>
    <w:p w14:paraId="5BD3F7A8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        PATCH_MAT[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][j] = matrix[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row_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][</w:t>
      </w:r>
      <w:proofErr w:type="spellStart"/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col_i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]</w:t>
      </w:r>
    </w:p>
    <w:p w14:paraId="6DD0C2EB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   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col_i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=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col_i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+ 1</w:t>
      </w:r>
    </w:p>
    <w:p w14:paraId="7CD297DF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3619326F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if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&gt; 4:</w:t>
      </w:r>
    </w:p>
    <w:p w14:paraId="7FB09FDE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   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row_i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= row - 2</w:t>
      </w:r>
    </w:p>
    <w:p w14:paraId="35F1F5CB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else:</w:t>
      </w:r>
    </w:p>
    <w:p w14:paraId="1E6F4730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   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row_i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=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row_i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+ 1</w:t>
      </w:r>
    </w:p>
    <w:p w14:paraId="2E0AB921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return PATCH_MAT</w:t>
      </w:r>
    </w:p>
    <w:p w14:paraId="6C6D05C5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2D834E27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215A041D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># this function does element wise multiplication of the given 2 matrices</w:t>
      </w:r>
    </w:p>
    <w:p w14:paraId="155C8D20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def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elem_wise_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operation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 xml:space="preserve">kernel,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pos,size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):</w:t>
      </w:r>
    </w:p>
    <w:p w14:paraId="1A9ECE22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op =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initialise_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matrix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size, size)</w:t>
      </w:r>
    </w:p>
    <w:p w14:paraId="5956A918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op = </w:t>
      </w:r>
      <w:proofErr w:type="spellStart"/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np.multiply</w:t>
      </w:r>
      <w:proofErr w:type="spellEnd"/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kernel,pos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)</w:t>
      </w:r>
    </w:p>
    <w:p w14:paraId="6CA1E724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return op</w:t>
      </w:r>
    </w:p>
    <w:p w14:paraId="1A2D3FB9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54F2688F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># this function returns the sum of all the values in a matrix</w:t>
      </w:r>
    </w:p>
    <w:p w14:paraId="72A2134F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def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sum_of_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elems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MAT):</w:t>
      </w:r>
    </w:p>
    <w:p w14:paraId="4ECBA3FA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value = 0</w:t>
      </w:r>
    </w:p>
    <w:p w14:paraId="755E8569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row = </w:t>
      </w:r>
      <w:proofErr w:type="spellStart"/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len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MAT)</w:t>
      </w:r>
    </w:p>
    <w:p w14:paraId="4630F3F2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col = </w:t>
      </w:r>
      <w:proofErr w:type="spellStart"/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len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MAT[0])</w:t>
      </w:r>
    </w:p>
    <w:p w14:paraId="5F0B6CD8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for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in range(row):</w:t>
      </w:r>
    </w:p>
    <w:p w14:paraId="545B83D1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for j in range(col):</w:t>
      </w:r>
    </w:p>
    <w:p w14:paraId="55DCD199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    value = value + MAT[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][j]</w:t>
      </w:r>
    </w:p>
    <w:p w14:paraId="1361D146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return value</w:t>
      </w:r>
    </w:p>
    <w:p w14:paraId="2AA6131E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40383194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def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mask_Input_Image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(image):</w:t>
      </w:r>
    </w:p>
    <w:p w14:paraId="46D2BFC6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op_mat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=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initialise_matrix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len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(image),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len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(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image[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0]))</w:t>
      </w:r>
    </w:p>
    <w:p w14:paraId="1E13F3EF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for i in ran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ge(len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(image)):</w:t>
      </w:r>
    </w:p>
    <w:p w14:paraId="7E81EBF7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for j in range(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len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(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image[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0])):</w:t>
      </w:r>
    </w:p>
    <w:p w14:paraId="59466242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   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pos_mat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= get_3_cross3(image,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, j)</w:t>
      </w:r>
    </w:p>
    <w:p w14:paraId="7C345DCE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   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computed_mat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= </w:t>
      </w:r>
      <w:proofErr w:type="spellStart"/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np.multiply</w:t>
      </w:r>
      <w:proofErr w:type="spellEnd"/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pos_mat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, kernel)</w:t>
      </w:r>
    </w:p>
    <w:p w14:paraId="7FFFB43F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lastRenderedPageBreak/>
        <w:t xml:space="preserve">           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op_mat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[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][j] =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sum_of_elems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computed_mat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)</w:t>
      </w:r>
    </w:p>
    <w:p w14:paraId="0FB2E461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return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op_mat</w:t>
      </w:r>
      <w:proofErr w:type="spellEnd"/>
    </w:p>
    <w:p w14:paraId="5CF00AB8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7FD8187F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# 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In[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290]:</w:t>
      </w:r>
    </w:p>
    <w:p w14:paraId="2030B04F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06E87708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>#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Color_image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= cv2.imread('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original_imgs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/point.jpg')</w:t>
      </w:r>
    </w:p>
    <w:p w14:paraId="1F2B2774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img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= cv2.imread('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original_imgs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/turbine-blade.jpg', cv2.IMREAD_GRAYSCALE)</w:t>
      </w:r>
    </w:p>
    <w:p w14:paraId="559553CC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>#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img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= cv2.imread('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original_imgs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/point.jpg',0)</w:t>
      </w:r>
    </w:p>
    <w:p w14:paraId="5CBC9DF6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>kernel = [[-1, -1, -1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],[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-1, 8, -1],[-1, -1, -1]]</w:t>
      </w:r>
    </w:p>
    <w:p w14:paraId="4B04D2F0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kernel = </w:t>
      </w:r>
      <w:proofErr w:type="spellStart"/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np.array</w:t>
      </w:r>
      <w:proofErr w:type="spellEnd"/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(kernel)</w:t>
      </w:r>
    </w:p>
    <w:p w14:paraId="131D2299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>print(kernel)</w:t>
      </w:r>
    </w:p>
    <w:p w14:paraId="5FC50027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>print(</w:t>
      </w:r>
      <w:proofErr w:type="spellStart"/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img.shape</w:t>
      </w:r>
      <w:proofErr w:type="spellEnd"/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)</w:t>
      </w:r>
    </w:p>
    <w:p w14:paraId="23A3B754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5ABCDF37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mask_img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=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mask_Input_Image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img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)</w:t>
      </w:r>
    </w:p>
    <w:p w14:paraId="1ACC28AF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2541840A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cv2.imwrite("masked_image.jpg", </w:t>
      </w:r>
      <w:proofErr w:type="spellStart"/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np.asarray</w:t>
      </w:r>
      <w:proofErr w:type="spellEnd"/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mask_img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))</w:t>
      </w:r>
    </w:p>
    <w:p w14:paraId="5D732B87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print(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"mask image generated")</w:t>
      </w:r>
    </w:p>
    <w:p w14:paraId="2659C737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histogram_img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= </w:t>
      </w:r>
      <w:proofErr w:type="spellStart"/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np.copy</w:t>
      </w:r>
      <w:proofErr w:type="spellEnd"/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Normalise_Matrix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mask_img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))</w:t>
      </w:r>
    </w:p>
    <w:p w14:paraId="5D3C5568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arr</w:t>
      </w:r>
      <w:proofErr w:type="spellEnd"/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=[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]</w:t>
      </w:r>
    </w:p>
    <w:p w14:paraId="6EA55B1C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for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in range(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histogram_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img.shape</w:t>
      </w:r>
      <w:proofErr w:type="spellEnd"/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[0]):</w:t>
      </w:r>
    </w:p>
    <w:p w14:paraId="58A52354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for j in range(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histogram_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img.shape</w:t>
      </w:r>
      <w:proofErr w:type="spellEnd"/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[1]):</w:t>
      </w:r>
    </w:p>
    <w:p w14:paraId="5249258E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if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histogram_img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[</w:t>
      </w:r>
      <w:proofErr w:type="spellStart"/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i,j</w:t>
      </w:r>
      <w:proofErr w:type="spellEnd"/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]!=0:</w:t>
      </w:r>
    </w:p>
    <w:p w14:paraId="5B32A2D5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    </w:t>
      </w:r>
      <w:proofErr w:type="spellStart"/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arr.append</w:t>
      </w:r>
      <w:proofErr w:type="spellEnd"/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histogram_img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[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i,j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])    </w:t>
      </w:r>
    </w:p>
    <w:p w14:paraId="409DB4F3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7D339382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>C = Counter(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arr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)</w:t>
      </w:r>
    </w:p>
    <w:p w14:paraId="3EAEDC23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>x, y = list(</w:t>
      </w:r>
      <w:proofErr w:type="spellStart"/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C.keys</w:t>
      </w:r>
      <w:proofErr w:type="spellEnd"/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()), list(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C.values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())</w:t>
      </w:r>
    </w:p>
    <w:p w14:paraId="553FF292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plt.bar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x, y)</w:t>
      </w:r>
    </w:p>
    <w:p w14:paraId="1149AC4D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plt.show</w:t>
      </w:r>
      <w:proofErr w:type="spellEnd"/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()</w:t>
      </w:r>
    </w:p>
    <w:p w14:paraId="5263B09B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>#</w:t>
      </w:r>
      <w:proofErr w:type="spellStart"/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plt.hist</w:t>
      </w:r>
      <w:proofErr w:type="spellEnd"/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np.asarray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mask_img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).ravel(),256,[0,256])</w:t>
      </w:r>
    </w:p>
    <w:p w14:paraId="557B11B5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>#</w:t>
      </w:r>
      <w:proofErr w:type="spellStart"/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plt.show</w:t>
      </w:r>
      <w:proofErr w:type="spellEnd"/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()</w:t>
      </w:r>
    </w:p>
    <w:p w14:paraId="6D634011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139DBAEC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# 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In[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291]:</w:t>
      </w:r>
    </w:p>
    <w:p w14:paraId="2518B532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3FEC0140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Color_image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= cv2.imread('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original_imgs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/turbine-blade.jpg')</w:t>
      </w:r>
    </w:p>
    <w:p w14:paraId="5BF8D608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output_i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= </w:t>
      </w:r>
      <w:proofErr w:type="spellStart"/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np.copy</w:t>
      </w:r>
      <w:proofErr w:type="spellEnd"/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histogram_img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) * 0.</w:t>
      </w:r>
    </w:p>
    <w:p w14:paraId="7437CC51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for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in range(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histogram_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img.shape</w:t>
      </w:r>
      <w:proofErr w:type="spellEnd"/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[0]):</w:t>
      </w:r>
    </w:p>
    <w:p w14:paraId="1BA63058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for j in range(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histogram_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img.shape</w:t>
      </w:r>
      <w:proofErr w:type="spellEnd"/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[1]):</w:t>
      </w:r>
    </w:p>
    <w:p w14:paraId="51996F9E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if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np.abs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histogram_img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[</w:t>
      </w:r>
      <w:proofErr w:type="spellStart"/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i,j</w:t>
      </w:r>
      <w:proofErr w:type="spellEnd"/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]) &gt; 254 :</w:t>
      </w:r>
    </w:p>
    <w:p w14:paraId="065BDD77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   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output_i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[</w:t>
      </w:r>
      <w:proofErr w:type="spellStart"/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i,j</w:t>
      </w:r>
      <w:proofErr w:type="spellEnd"/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] = 255.</w:t>
      </w:r>
    </w:p>
    <w:p w14:paraId="0D4BC246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    print(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str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)+","+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str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(j))</w:t>
      </w:r>
    </w:p>
    <w:p w14:paraId="2E68B911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    </w:t>
      </w:r>
    </w:p>
    <w:p w14:paraId="02909F84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>cv2.circle(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Color_image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, (445,249), 15, (0,255,0), 3)</w:t>
      </w:r>
    </w:p>
    <w:p w14:paraId="0144325F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>cv2.imwrite("output/point_detect.jpg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",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Color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_image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)</w:t>
      </w:r>
    </w:p>
    <w:p w14:paraId="304D0875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164A45D8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# 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In[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287]:</w:t>
      </w:r>
    </w:p>
    <w:p w14:paraId="3A6631E5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7D94E5C8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original_seg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= cv2.imread('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original_imgs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/segment.jpg')</w:t>
      </w:r>
    </w:p>
    <w:p w14:paraId="54402C08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seg_img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= cv2.imread('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original_imgs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/segment.jpg', cv2.IMREAD_GRAYSCALE)</w:t>
      </w:r>
    </w:p>
    <w:p w14:paraId="3CE60AD8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hist_img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= </w:t>
      </w:r>
      <w:proofErr w:type="spellStart"/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np.copy</w:t>
      </w:r>
      <w:proofErr w:type="spellEnd"/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seg_img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)</w:t>
      </w:r>
    </w:p>
    <w:p w14:paraId="603AD570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>array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=[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]</w:t>
      </w:r>
    </w:p>
    <w:p w14:paraId="4C1B02C7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for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in range(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hist_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img.shape</w:t>
      </w:r>
      <w:proofErr w:type="spellEnd"/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[0]):</w:t>
      </w:r>
    </w:p>
    <w:p w14:paraId="43466502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for j in range(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hist_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img.shape</w:t>
      </w:r>
      <w:proofErr w:type="spellEnd"/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[1]):</w:t>
      </w:r>
    </w:p>
    <w:p w14:paraId="7E9DD9F6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if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hist_img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[</w:t>
      </w:r>
      <w:proofErr w:type="spellStart"/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i,j</w:t>
      </w:r>
      <w:proofErr w:type="spellEnd"/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 xml:space="preserve">]!=0: </w:t>
      </w:r>
    </w:p>
    <w:p w14:paraId="08BFA337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    </w:t>
      </w:r>
      <w:proofErr w:type="spellStart"/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array.append</w:t>
      </w:r>
      <w:proofErr w:type="spellEnd"/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hist_img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[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i,j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])    </w:t>
      </w:r>
    </w:p>
    <w:p w14:paraId="3AE51760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01BE7FAB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ounter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= Counter(array)</w:t>
      </w:r>
    </w:p>
    <w:p w14:paraId="043462AB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>x, y = list(</w:t>
      </w:r>
      <w:proofErr w:type="spellStart"/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ounter.keys</w:t>
      </w:r>
      <w:proofErr w:type="spellEnd"/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()), list(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ounter.values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())</w:t>
      </w:r>
    </w:p>
    <w:p w14:paraId="68B9FFA8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plt.bar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x, y)</w:t>
      </w:r>
    </w:p>
    <w:p w14:paraId="4291B015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lastRenderedPageBreak/>
        <w:t>plt.show</w:t>
      </w:r>
      <w:proofErr w:type="spellEnd"/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()</w:t>
      </w:r>
    </w:p>
    <w:p w14:paraId="6A1CDAEF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700803B3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7E82D40C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# 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In[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288]:</w:t>
      </w:r>
    </w:p>
    <w:p w14:paraId="7C0DD175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39297482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output_img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= </w:t>
      </w:r>
      <w:proofErr w:type="spellStart"/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np.copy</w:t>
      </w:r>
      <w:proofErr w:type="spellEnd"/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seg_img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) * 1.</w:t>
      </w:r>
    </w:p>
    <w:p w14:paraId="06677493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49EFDA9B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for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 xml:space="preserve"> in range(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seg_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img.shape</w:t>
      </w:r>
      <w:proofErr w:type="spellEnd"/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[0]):</w:t>
      </w:r>
    </w:p>
    <w:p w14:paraId="11A256C9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for j in range(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seg_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img.shape</w:t>
      </w:r>
      <w:proofErr w:type="spellEnd"/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[1]):</w:t>
      </w:r>
    </w:p>
    <w:p w14:paraId="1BE814C5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if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seg_img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[</w:t>
      </w:r>
      <w:proofErr w:type="spellStart"/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i,j</w:t>
      </w:r>
      <w:proofErr w:type="spellEnd"/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 xml:space="preserve">] &lt; 203: #170.0 and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seg_img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[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i,j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]&lt;190.0:</w:t>
      </w:r>
    </w:p>
    <w:p w14:paraId="31718270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            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output_img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[</w:t>
      </w:r>
      <w:proofErr w:type="spellStart"/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i,j</w:t>
      </w:r>
      <w:proofErr w:type="spellEnd"/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] = 0.</w:t>
      </w:r>
    </w:p>
    <w:p w14:paraId="6AA5D75B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7743A1A3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789CD369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 xml:space="preserve"># 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In[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292]:</w:t>
      </w:r>
    </w:p>
    <w:p w14:paraId="3367643F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207D9D87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>cv2.rectangle(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original_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seg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,(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160,125),(210,168),(0,255,0),2)</w:t>
      </w:r>
    </w:p>
    <w:p w14:paraId="0E111951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>cv2.rectangle(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original_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seg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,(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250,210),(305,76),(0,255,0),2)</w:t>
      </w:r>
    </w:p>
    <w:p w14:paraId="4104E0AA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>cv2.rectangle(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original_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seg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,(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330,285),(363,20),(0,255,0),2)</w:t>
      </w:r>
    </w:p>
    <w:p w14:paraId="732BA1FC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>cv2.rectangle(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original_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seg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,(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388,255),(425,38),(0,255,0),2)</w:t>
      </w:r>
    </w:p>
    <w:p w14:paraId="6BF244A5" w14:textId="77777777" w:rsidR="00EC509F" w:rsidRP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EC509F">
        <w:rPr>
          <w:rFonts w:ascii="AppleSystemUIFont" w:hAnsi="AppleSystemUIFont" w:cs="AppleSystemUIFont"/>
          <w:sz w:val="18"/>
          <w:szCs w:val="18"/>
        </w:rPr>
        <w:t>cv2.imwrite("output/segment_detect.jpg</w:t>
      </w:r>
      <w:proofErr w:type="gramStart"/>
      <w:r w:rsidRPr="00EC509F">
        <w:rPr>
          <w:rFonts w:ascii="AppleSystemUIFont" w:hAnsi="AppleSystemUIFont" w:cs="AppleSystemUIFont"/>
          <w:sz w:val="18"/>
          <w:szCs w:val="18"/>
        </w:rPr>
        <w:t>",</w:t>
      </w:r>
      <w:proofErr w:type="spellStart"/>
      <w:r w:rsidRPr="00EC509F">
        <w:rPr>
          <w:rFonts w:ascii="AppleSystemUIFont" w:hAnsi="AppleSystemUIFont" w:cs="AppleSystemUIFont"/>
          <w:sz w:val="18"/>
          <w:szCs w:val="18"/>
        </w:rPr>
        <w:t>original</w:t>
      </w:r>
      <w:proofErr w:type="gramEnd"/>
      <w:r w:rsidRPr="00EC509F">
        <w:rPr>
          <w:rFonts w:ascii="AppleSystemUIFont" w:hAnsi="AppleSystemUIFont" w:cs="AppleSystemUIFont"/>
          <w:sz w:val="18"/>
          <w:szCs w:val="18"/>
        </w:rPr>
        <w:t>_seg</w:t>
      </w:r>
      <w:proofErr w:type="spellEnd"/>
      <w:r w:rsidRPr="00EC509F">
        <w:rPr>
          <w:rFonts w:ascii="AppleSystemUIFont" w:hAnsi="AppleSystemUIFont" w:cs="AppleSystemUIFont"/>
          <w:sz w:val="18"/>
          <w:szCs w:val="18"/>
        </w:rPr>
        <w:t>)</w:t>
      </w:r>
    </w:p>
    <w:p w14:paraId="484050C6" w14:textId="77777777" w:rsidR="00EC509F" w:rsidRDefault="00EC509F" w:rsidP="00EC509F">
      <w:pPr>
        <w:autoSpaceDE w:val="0"/>
        <w:autoSpaceDN w:val="0"/>
        <w:adjustRightInd w:val="0"/>
        <w:rPr>
          <w:rFonts w:ascii="AppleSystemUIFont" w:hAnsi="AppleSystemUIFont" w:cs="AppleSystemUIFont"/>
          <w:sz w:val="24"/>
          <w:szCs w:val="24"/>
        </w:rPr>
      </w:pPr>
    </w:p>
    <w:p w14:paraId="6C6E6D18" w14:textId="77777777" w:rsidR="00817BE4" w:rsidRDefault="00817BE4" w:rsidP="00817BE4">
      <w:pPr>
        <w:autoSpaceDE w:val="0"/>
        <w:autoSpaceDN w:val="0"/>
        <w:adjustRightInd w:val="0"/>
        <w:rPr>
          <w:rFonts w:ascii="AppleSystemUIFont" w:hAnsi="AppleSystemUIFont" w:cs="AppleSystemUIFont"/>
          <w:sz w:val="24"/>
          <w:szCs w:val="24"/>
        </w:rPr>
      </w:pPr>
    </w:p>
    <w:p w14:paraId="1DD26E38" w14:textId="6343089E" w:rsidR="00D00763" w:rsidRPr="00E717A0" w:rsidRDefault="004D3996" w:rsidP="00E717A0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2.</w:t>
      </w:r>
      <w:r w:rsidR="001703C8">
        <w:rPr>
          <w:b/>
          <w:bCs/>
          <w:spacing w:val="24"/>
          <w:kern w:val="1"/>
        </w:rPr>
        <w:t>3</w:t>
      </w:r>
      <w:r w:rsidR="00A274DD">
        <w:rPr>
          <w:b/>
          <w:bCs/>
          <w:spacing w:val="24"/>
          <w:kern w:val="1"/>
        </w:rPr>
        <w:tab/>
      </w:r>
      <w:r>
        <w:rPr>
          <w:b/>
          <w:bCs/>
          <w:spacing w:val="24"/>
          <w:kern w:val="1"/>
        </w:rPr>
        <w:t>Output</w:t>
      </w:r>
      <w:r>
        <w:rPr>
          <w:b/>
          <w:bCs/>
          <w:spacing w:val="24"/>
          <w:kern w:val="1"/>
        </w:rPr>
        <w:tab/>
      </w:r>
    </w:p>
    <w:p w14:paraId="308C8812" w14:textId="520FE1BB" w:rsidR="0019558D" w:rsidRDefault="00923647" w:rsidP="00140272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/>
        </w:rPr>
      </w:pPr>
      <w:r>
        <w:rPr>
          <w:b/>
        </w:rPr>
        <w:t>2.3.1</w:t>
      </w:r>
      <w:r>
        <w:rPr>
          <w:b/>
        </w:rPr>
        <w:tab/>
      </w:r>
      <w:proofErr w:type="spellStart"/>
      <w:r w:rsidR="007B27A9">
        <w:rPr>
          <w:b/>
        </w:rPr>
        <w:t>Histrograms</w:t>
      </w:r>
      <w:proofErr w:type="spellEnd"/>
    </w:p>
    <w:p w14:paraId="2C61D653" w14:textId="77777777" w:rsidR="006D451C" w:rsidRDefault="006D451C" w:rsidP="00140272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/>
        </w:rPr>
      </w:pPr>
    </w:p>
    <w:p w14:paraId="429673DA" w14:textId="13B1BF8D" w:rsidR="00C81062" w:rsidRDefault="00FD6B50" w:rsidP="00FD6B50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spacing w:val="5"/>
          <w:kern w:val="1"/>
        </w:rPr>
      </w:pPr>
      <w:r>
        <w:rPr>
          <w:b/>
          <w:noProof/>
        </w:rPr>
        <w:drawing>
          <wp:inline distT="0" distB="0" distL="0" distR="0" wp14:anchorId="49387082" wp14:editId="7C467981">
            <wp:extent cx="4876800" cy="3200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oint_his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4BDA">
        <w:rPr>
          <w:spacing w:val="5"/>
          <w:kern w:val="1"/>
        </w:rPr>
        <w:t xml:space="preserve">Figure </w:t>
      </w:r>
      <w:r w:rsidR="00CC163A">
        <w:rPr>
          <w:spacing w:val="5"/>
          <w:kern w:val="1"/>
        </w:rPr>
        <w:t>6</w:t>
      </w:r>
      <w:r w:rsidR="00744BDA">
        <w:rPr>
          <w:spacing w:val="5"/>
          <w:kern w:val="1"/>
        </w:rPr>
        <w:t xml:space="preserve">: </w:t>
      </w:r>
      <w:r>
        <w:rPr>
          <w:spacing w:val="5"/>
          <w:kern w:val="1"/>
        </w:rPr>
        <w:t>Histogram for Point Detection</w:t>
      </w:r>
    </w:p>
    <w:p w14:paraId="615D4978" w14:textId="77777777" w:rsidR="0016486A" w:rsidRDefault="0016486A" w:rsidP="00744BDA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/>
        </w:rPr>
      </w:pPr>
    </w:p>
    <w:p w14:paraId="488DA6F4" w14:textId="6CEBC966" w:rsidR="0016486A" w:rsidRDefault="00B86CDF" w:rsidP="00D97F4F">
      <w:pPr>
        <w:widowControl w:val="0"/>
        <w:autoSpaceDE w:val="0"/>
        <w:autoSpaceDN w:val="0"/>
        <w:adjustRightInd w:val="0"/>
        <w:spacing w:before="120" w:line="226" w:lineRule="auto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C9A2D97" wp14:editId="2417403D">
            <wp:extent cx="4889500" cy="3200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egment_his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B2E98" w14:textId="72F55368" w:rsidR="00391986" w:rsidRPr="00744BDA" w:rsidRDefault="00391986" w:rsidP="00744BDA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b/>
        </w:rPr>
        <w:sectPr w:rsidR="00391986" w:rsidRPr="00744BDA" w:rsidSect="00003A58">
          <w:pgSz w:w="12240" w:h="15840"/>
          <w:pgMar w:top="1440" w:right="2160" w:bottom="1440" w:left="2160" w:header="720" w:footer="720" w:gutter="0"/>
          <w:cols w:space="720"/>
          <w:noEndnote/>
        </w:sectPr>
      </w:pPr>
    </w:p>
    <w:p w14:paraId="34ED1ACD" w14:textId="62762D23" w:rsidR="00391986" w:rsidRDefault="00391986" w:rsidP="00391986">
      <w:pPr>
        <w:widowControl w:val="0"/>
        <w:autoSpaceDE w:val="0"/>
        <w:autoSpaceDN w:val="0"/>
        <w:adjustRightInd w:val="0"/>
        <w:jc w:val="center"/>
        <w:rPr>
          <w:spacing w:val="5"/>
          <w:kern w:val="1"/>
        </w:rPr>
      </w:pPr>
      <w:r>
        <w:rPr>
          <w:spacing w:val="5"/>
          <w:kern w:val="1"/>
        </w:rPr>
        <w:t xml:space="preserve">Figure </w:t>
      </w:r>
      <w:r w:rsidR="00B86CDF">
        <w:rPr>
          <w:spacing w:val="5"/>
          <w:kern w:val="1"/>
        </w:rPr>
        <w:t>7</w:t>
      </w:r>
      <w:r>
        <w:rPr>
          <w:spacing w:val="5"/>
          <w:kern w:val="1"/>
        </w:rPr>
        <w:t xml:space="preserve">: </w:t>
      </w:r>
      <w:r w:rsidR="009328AE">
        <w:rPr>
          <w:spacing w:val="5"/>
          <w:kern w:val="1"/>
        </w:rPr>
        <w:t>Histogram for Segment detection</w:t>
      </w:r>
    </w:p>
    <w:p w14:paraId="6AAE7AB1" w14:textId="77777777" w:rsidR="00A85959" w:rsidRDefault="00A85959" w:rsidP="00391986">
      <w:pPr>
        <w:widowControl w:val="0"/>
        <w:autoSpaceDE w:val="0"/>
        <w:autoSpaceDN w:val="0"/>
        <w:adjustRightInd w:val="0"/>
        <w:jc w:val="center"/>
        <w:rPr>
          <w:spacing w:val="5"/>
          <w:kern w:val="1"/>
        </w:rPr>
      </w:pPr>
      <w:bookmarkStart w:id="0" w:name="_GoBack"/>
      <w:bookmarkEnd w:id="0"/>
    </w:p>
    <w:p w14:paraId="022150DE" w14:textId="77777777" w:rsidR="00497DEB" w:rsidRDefault="00497DEB" w:rsidP="00391986">
      <w:pPr>
        <w:widowControl w:val="0"/>
        <w:autoSpaceDE w:val="0"/>
        <w:autoSpaceDN w:val="0"/>
        <w:adjustRightInd w:val="0"/>
        <w:jc w:val="center"/>
        <w:rPr>
          <w:spacing w:val="5"/>
          <w:kern w:val="1"/>
        </w:rPr>
      </w:pPr>
    </w:p>
    <w:p w14:paraId="0BC5D8AD" w14:textId="2B879020" w:rsidR="00497DEB" w:rsidRDefault="00497DEB" w:rsidP="00391986">
      <w:pPr>
        <w:widowControl w:val="0"/>
        <w:autoSpaceDE w:val="0"/>
        <w:autoSpaceDN w:val="0"/>
        <w:adjustRightInd w:val="0"/>
        <w:jc w:val="center"/>
        <w:rPr>
          <w:b/>
          <w:bCs/>
          <w:spacing w:val="24"/>
          <w:kern w:val="1"/>
        </w:rPr>
      </w:pPr>
      <w:r>
        <w:rPr>
          <w:b/>
          <w:bCs/>
          <w:noProof/>
          <w:spacing w:val="24"/>
          <w:kern w:val="1"/>
        </w:rPr>
        <w:drawing>
          <wp:inline distT="0" distB="0" distL="0" distR="0" wp14:anchorId="0AB0F2D8" wp14:editId="471E9906">
            <wp:extent cx="2361431" cy="3167953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oint_detect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80449" cy="319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6A19" w14:textId="0822ADCF" w:rsidR="008C70AE" w:rsidRDefault="008C70AE" w:rsidP="00105AA5">
      <w:pPr>
        <w:widowControl w:val="0"/>
        <w:autoSpaceDE w:val="0"/>
        <w:autoSpaceDN w:val="0"/>
        <w:adjustRightInd w:val="0"/>
        <w:jc w:val="center"/>
        <w:rPr>
          <w:bCs/>
          <w:spacing w:val="24"/>
          <w:kern w:val="1"/>
        </w:rPr>
      </w:pPr>
      <w:r>
        <w:rPr>
          <w:bCs/>
          <w:spacing w:val="24"/>
          <w:kern w:val="1"/>
        </w:rPr>
        <w:t>Figure 8: Point detection output</w:t>
      </w:r>
    </w:p>
    <w:p w14:paraId="27EF071C" w14:textId="42CE7FBD" w:rsidR="00511AD0" w:rsidRDefault="00511AD0" w:rsidP="00511AD0">
      <w:pPr>
        <w:widowControl w:val="0"/>
        <w:autoSpaceDE w:val="0"/>
        <w:autoSpaceDN w:val="0"/>
        <w:adjustRightInd w:val="0"/>
        <w:rPr>
          <w:bCs/>
          <w:spacing w:val="24"/>
          <w:kern w:val="1"/>
        </w:rPr>
      </w:pPr>
    </w:p>
    <w:p w14:paraId="07074277" w14:textId="77777777" w:rsidR="00511AD0" w:rsidRDefault="00511AD0" w:rsidP="00511AD0">
      <w:pPr>
        <w:widowControl w:val="0"/>
        <w:autoSpaceDE w:val="0"/>
        <w:autoSpaceDN w:val="0"/>
        <w:adjustRightInd w:val="0"/>
        <w:rPr>
          <w:bCs/>
          <w:spacing w:val="24"/>
          <w:kern w:val="1"/>
        </w:rPr>
      </w:pPr>
    </w:p>
    <w:p w14:paraId="7899E1F6" w14:textId="36F99E2B" w:rsidR="00840390" w:rsidRDefault="00511AD0" w:rsidP="00511AD0">
      <w:pPr>
        <w:widowControl w:val="0"/>
        <w:autoSpaceDE w:val="0"/>
        <w:autoSpaceDN w:val="0"/>
        <w:adjustRightInd w:val="0"/>
        <w:rPr>
          <w:bCs/>
          <w:spacing w:val="24"/>
          <w:kern w:val="1"/>
        </w:rPr>
      </w:pPr>
      <w:r>
        <w:rPr>
          <w:bCs/>
          <w:spacing w:val="24"/>
          <w:kern w:val="1"/>
        </w:rPr>
        <w:t>Coordinates of the detected point is</w:t>
      </w:r>
      <w:r w:rsidR="00840390">
        <w:rPr>
          <w:bCs/>
          <w:spacing w:val="24"/>
          <w:kern w:val="1"/>
        </w:rPr>
        <w:t xml:space="preserve"> (445</w:t>
      </w:r>
      <w:r w:rsidR="005561A7">
        <w:rPr>
          <w:bCs/>
          <w:spacing w:val="24"/>
          <w:kern w:val="1"/>
        </w:rPr>
        <w:t>,249</w:t>
      </w:r>
      <w:r w:rsidR="00840390">
        <w:rPr>
          <w:bCs/>
          <w:spacing w:val="24"/>
          <w:kern w:val="1"/>
        </w:rPr>
        <w:t>)</w:t>
      </w:r>
    </w:p>
    <w:p w14:paraId="72E3468A" w14:textId="141606AF" w:rsidR="00511AD0" w:rsidRDefault="00511AD0" w:rsidP="00485F3F">
      <w:pPr>
        <w:widowControl w:val="0"/>
        <w:autoSpaceDE w:val="0"/>
        <w:autoSpaceDN w:val="0"/>
        <w:adjustRightInd w:val="0"/>
        <w:rPr>
          <w:bCs/>
          <w:spacing w:val="24"/>
          <w:kern w:val="1"/>
        </w:rPr>
      </w:pPr>
    </w:p>
    <w:p w14:paraId="2C0B2671" w14:textId="6D033B26" w:rsidR="00511AD0" w:rsidRDefault="005262F2" w:rsidP="00105AA5">
      <w:pPr>
        <w:widowControl w:val="0"/>
        <w:autoSpaceDE w:val="0"/>
        <w:autoSpaceDN w:val="0"/>
        <w:adjustRightInd w:val="0"/>
        <w:jc w:val="center"/>
        <w:rPr>
          <w:bCs/>
          <w:spacing w:val="24"/>
          <w:kern w:val="1"/>
        </w:rPr>
      </w:pPr>
      <w:r>
        <w:rPr>
          <w:bCs/>
          <w:noProof/>
          <w:spacing w:val="24"/>
          <w:kern w:val="1"/>
        </w:rPr>
        <w:lastRenderedPageBreak/>
        <w:drawing>
          <wp:inline distT="0" distB="0" distL="0" distR="0" wp14:anchorId="349293E7" wp14:editId="1A6F362A">
            <wp:extent cx="5029200" cy="22675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egment_detect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94C0" w14:textId="177C7B51" w:rsidR="005262F2" w:rsidRDefault="005262F2" w:rsidP="005262F2">
      <w:pPr>
        <w:widowControl w:val="0"/>
        <w:autoSpaceDE w:val="0"/>
        <w:autoSpaceDN w:val="0"/>
        <w:adjustRightInd w:val="0"/>
        <w:jc w:val="center"/>
        <w:rPr>
          <w:bCs/>
          <w:spacing w:val="24"/>
          <w:kern w:val="1"/>
        </w:rPr>
      </w:pPr>
      <w:r>
        <w:rPr>
          <w:bCs/>
          <w:spacing w:val="24"/>
          <w:kern w:val="1"/>
        </w:rPr>
        <w:t xml:space="preserve">Figure </w:t>
      </w:r>
      <w:r w:rsidR="0019670F">
        <w:rPr>
          <w:bCs/>
          <w:spacing w:val="24"/>
          <w:kern w:val="1"/>
        </w:rPr>
        <w:t>9</w:t>
      </w:r>
      <w:r>
        <w:rPr>
          <w:bCs/>
          <w:spacing w:val="24"/>
          <w:kern w:val="1"/>
        </w:rPr>
        <w:t xml:space="preserve">: </w:t>
      </w:r>
      <w:r w:rsidR="00E65D56">
        <w:rPr>
          <w:bCs/>
          <w:spacing w:val="24"/>
          <w:kern w:val="1"/>
        </w:rPr>
        <w:t xml:space="preserve">Segment </w:t>
      </w:r>
      <w:r>
        <w:rPr>
          <w:bCs/>
          <w:spacing w:val="24"/>
          <w:kern w:val="1"/>
        </w:rPr>
        <w:t>detection output</w:t>
      </w:r>
    </w:p>
    <w:p w14:paraId="07DE7FE9" w14:textId="7DDDCBE8" w:rsidR="00DF35D5" w:rsidRDefault="00DF35D5" w:rsidP="00DF35D5">
      <w:pPr>
        <w:widowControl w:val="0"/>
        <w:autoSpaceDE w:val="0"/>
        <w:autoSpaceDN w:val="0"/>
        <w:adjustRightInd w:val="0"/>
        <w:rPr>
          <w:bCs/>
          <w:spacing w:val="24"/>
          <w:kern w:val="1"/>
        </w:rPr>
      </w:pPr>
    </w:p>
    <w:p w14:paraId="40E48150" w14:textId="640087C6" w:rsidR="00DF35D5" w:rsidRDefault="00DF35D5" w:rsidP="00DF35D5">
      <w:pPr>
        <w:widowControl w:val="0"/>
        <w:autoSpaceDE w:val="0"/>
        <w:autoSpaceDN w:val="0"/>
        <w:adjustRightInd w:val="0"/>
        <w:rPr>
          <w:bCs/>
          <w:spacing w:val="24"/>
          <w:kern w:val="1"/>
        </w:rPr>
      </w:pPr>
      <w:r>
        <w:rPr>
          <w:bCs/>
          <w:spacing w:val="24"/>
          <w:kern w:val="1"/>
        </w:rPr>
        <w:t>The coordinates of the bounding boxes from left to right are as follows</w:t>
      </w:r>
      <w:r w:rsidR="000D31A6">
        <w:rPr>
          <w:bCs/>
          <w:spacing w:val="24"/>
          <w:kern w:val="1"/>
        </w:rPr>
        <w:t>.</w:t>
      </w:r>
    </w:p>
    <w:p w14:paraId="74B68822" w14:textId="6B57EAD1" w:rsidR="00334A85" w:rsidRDefault="004F5DE7" w:rsidP="001363FE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bCs/>
          <w:spacing w:val="24"/>
          <w:kern w:val="1"/>
        </w:rPr>
      </w:pPr>
      <w:r>
        <w:rPr>
          <w:bCs/>
          <w:spacing w:val="24"/>
          <w:kern w:val="1"/>
        </w:rPr>
        <w:t>(125,160), (125,210), (168,160), (168,210)</w:t>
      </w:r>
    </w:p>
    <w:p w14:paraId="4D577C09" w14:textId="65D8475F" w:rsidR="004F5DE7" w:rsidRDefault="004F5DE7" w:rsidP="004F5DE7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bCs/>
          <w:spacing w:val="24"/>
          <w:kern w:val="1"/>
        </w:rPr>
      </w:pPr>
      <w:r>
        <w:rPr>
          <w:bCs/>
          <w:spacing w:val="24"/>
          <w:kern w:val="1"/>
        </w:rPr>
        <w:t>(</w:t>
      </w:r>
      <w:r w:rsidR="00C85C8E">
        <w:rPr>
          <w:bCs/>
          <w:spacing w:val="24"/>
          <w:kern w:val="1"/>
        </w:rPr>
        <w:t>76</w:t>
      </w:r>
      <w:r>
        <w:rPr>
          <w:bCs/>
          <w:spacing w:val="24"/>
          <w:kern w:val="1"/>
        </w:rPr>
        <w:t>,</w:t>
      </w:r>
      <w:r w:rsidR="00C85C8E">
        <w:rPr>
          <w:bCs/>
          <w:spacing w:val="24"/>
          <w:kern w:val="1"/>
        </w:rPr>
        <w:t>25</w:t>
      </w:r>
      <w:r>
        <w:rPr>
          <w:bCs/>
          <w:spacing w:val="24"/>
          <w:kern w:val="1"/>
        </w:rPr>
        <w:t>0), (</w:t>
      </w:r>
      <w:r w:rsidR="00C85C8E">
        <w:rPr>
          <w:bCs/>
          <w:spacing w:val="24"/>
          <w:kern w:val="1"/>
        </w:rPr>
        <w:t>76,305</w:t>
      </w:r>
      <w:r>
        <w:rPr>
          <w:bCs/>
          <w:spacing w:val="24"/>
          <w:kern w:val="1"/>
        </w:rPr>
        <w:t>), (</w:t>
      </w:r>
      <w:r w:rsidR="00C85C8E">
        <w:rPr>
          <w:bCs/>
          <w:spacing w:val="24"/>
          <w:kern w:val="1"/>
        </w:rPr>
        <w:t>210</w:t>
      </w:r>
      <w:r>
        <w:rPr>
          <w:bCs/>
          <w:spacing w:val="24"/>
          <w:kern w:val="1"/>
        </w:rPr>
        <w:t>,</w:t>
      </w:r>
      <w:r w:rsidR="00C85C8E">
        <w:rPr>
          <w:bCs/>
          <w:spacing w:val="24"/>
          <w:kern w:val="1"/>
        </w:rPr>
        <w:t>250</w:t>
      </w:r>
      <w:r>
        <w:rPr>
          <w:bCs/>
          <w:spacing w:val="24"/>
          <w:kern w:val="1"/>
        </w:rPr>
        <w:t>), (</w:t>
      </w:r>
      <w:r w:rsidR="00C85C8E">
        <w:rPr>
          <w:bCs/>
          <w:spacing w:val="24"/>
          <w:kern w:val="1"/>
        </w:rPr>
        <w:t>210</w:t>
      </w:r>
      <w:r>
        <w:rPr>
          <w:bCs/>
          <w:spacing w:val="24"/>
          <w:kern w:val="1"/>
        </w:rPr>
        <w:t>,</w:t>
      </w:r>
      <w:r w:rsidR="00C85C8E">
        <w:rPr>
          <w:bCs/>
          <w:spacing w:val="24"/>
          <w:kern w:val="1"/>
        </w:rPr>
        <w:t>305</w:t>
      </w:r>
      <w:r>
        <w:rPr>
          <w:bCs/>
          <w:spacing w:val="24"/>
          <w:kern w:val="1"/>
        </w:rPr>
        <w:t>)</w:t>
      </w:r>
    </w:p>
    <w:p w14:paraId="303E3705" w14:textId="594626B2" w:rsidR="004F5DE7" w:rsidRDefault="004F5DE7" w:rsidP="004F5DE7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bCs/>
          <w:spacing w:val="24"/>
          <w:kern w:val="1"/>
        </w:rPr>
      </w:pPr>
      <w:r>
        <w:rPr>
          <w:bCs/>
          <w:spacing w:val="24"/>
          <w:kern w:val="1"/>
        </w:rPr>
        <w:t>(</w:t>
      </w:r>
      <w:r w:rsidR="00C85C8E">
        <w:rPr>
          <w:bCs/>
          <w:spacing w:val="24"/>
          <w:kern w:val="1"/>
        </w:rPr>
        <w:t>20</w:t>
      </w:r>
      <w:r>
        <w:rPr>
          <w:bCs/>
          <w:spacing w:val="24"/>
          <w:kern w:val="1"/>
        </w:rPr>
        <w:t>,</w:t>
      </w:r>
      <w:r w:rsidR="00C85C8E">
        <w:rPr>
          <w:bCs/>
          <w:spacing w:val="24"/>
          <w:kern w:val="1"/>
        </w:rPr>
        <w:t>330</w:t>
      </w:r>
      <w:r>
        <w:rPr>
          <w:bCs/>
          <w:spacing w:val="24"/>
          <w:kern w:val="1"/>
        </w:rPr>
        <w:t>), (</w:t>
      </w:r>
      <w:r w:rsidR="00C85C8E">
        <w:rPr>
          <w:bCs/>
          <w:spacing w:val="24"/>
          <w:kern w:val="1"/>
        </w:rPr>
        <w:t>20</w:t>
      </w:r>
      <w:r>
        <w:rPr>
          <w:bCs/>
          <w:spacing w:val="24"/>
          <w:kern w:val="1"/>
        </w:rPr>
        <w:t>,</w:t>
      </w:r>
      <w:r w:rsidR="00C85C8E">
        <w:rPr>
          <w:bCs/>
          <w:spacing w:val="24"/>
          <w:kern w:val="1"/>
        </w:rPr>
        <w:t>363</w:t>
      </w:r>
      <w:r>
        <w:rPr>
          <w:bCs/>
          <w:spacing w:val="24"/>
          <w:kern w:val="1"/>
        </w:rPr>
        <w:t>), (</w:t>
      </w:r>
      <w:r w:rsidR="00C85C8E">
        <w:rPr>
          <w:bCs/>
          <w:spacing w:val="24"/>
          <w:kern w:val="1"/>
        </w:rPr>
        <w:t>285</w:t>
      </w:r>
      <w:r>
        <w:rPr>
          <w:bCs/>
          <w:spacing w:val="24"/>
          <w:kern w:val="1"/>
        </w:rPr>
        <w:t>,</w:t>
      </w:r>
      <w:r w:rsidR="00C85C8E">
        <w:rPr>
          <w:bCs/>
          <w:spacing w:val="24"/>
          <w:kern w:val="1"/>
        </w:rPr>
        <w:t>330</w:t>
      </w:r>
      <w:r>
        <w:rPr>
          <w:bCs/>
          <w:spacing w:val="24"/>
          <w:kern w:val="1"/>
        </w:rPr>
        <w:t>), (</w:t>
      </w:r>
      <w:r w:rsidR="00C85C8E">
        <w:rPr>
          <w:bCs/>
          <w:spacing w:val="24"/>
          <w:kern w:val="1"/>
        </w:rPr>
        <w:t>285</w:t>
      </w:r>
      <w:r>
        <w:rPr>
          <w:bCs/>
          <w:spacing w:val="24"/>
          <w:kern w:val="1"/>
        </w:rPr>
        <w:t>,</w:t>
      </w:r>
      <w:r w:rsidR="00C85C8E">
        <w:rPr>
          <w:bCs/>
          <w:spacing w:val="24"/>
          <w:kern w:val="1"/>
        </w:rPr>
        <w:t>363</w:t>
      </w:r>
      <w:r>
        <w:rPr>
          <w:bCs/>
          <w:spacing w:val="24"/>
          <w:kern w:val="1"/>
        </w:rPr>
        <w:t>)</w:t>
      </w:r>
    </w:p>
    <w:p w14:paraId="2EE032AE" w14:textId="2A351B61" w:rsidR="00FD2AFD" w:rsidRPr="004F5DE7" w:rsidRDefault="004F5DE7" w:rsidP="004F5DE7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bCs/>
          <w:spacing w:val="24"/>
          <w:kern w:val="1"/>
        </w:rPr>
      </w:pPr>
      <w:r>
        <w:rPr>
          <w:bCs/>
          <w:spacing w:val="24"/>
          <w:kern w:val="1"/>
        </w:rPr>
        <w:t>(</w:t>
      </w:r>
      <w:r w:rsidR="00C85C8E">
        <w:rPr>
          <w:bCs/>
          <w:spacing w:val="24"/>
          <w:kern w:val="1"/>
        </w:rPr>
        <w:t>38</w:t>
      </w:r>
      <w:r>
        <w:rPr>
          <w:bCs/>
          <w:spacing w:val="24"/>
          <w:kern w:val="1"/>
        </w:rPr>
        <w:t>,</w:t>
      </w:r>
      <w:r w:rsidR="00C85C8E">
        <w:rPr>
          <w:bCs/>
          <w:spacing w:val="24"/>
          <w:kern w:val="1"/>
        </w:rPr>
        <w:t>388</w:t>
      </w:r>
      <w:r>
        <w:rPr>
          <w:bCs/>
          <w:spacing w:val="24"/>
          <w:kern w:val="1"/>
        </w:rPr>
        <w:t>), (</w:t>
      </w:r>
      <w:r w:rsidR="00C85C8E">
        <w:rPr>
          <w:bCs/>
          <w:spacing w:val="24"/>
          <w:kern w:val="1"/>
        </w:rPr>
        <w:t>38</w:t>
      </w:r>
      <w:r>
        <w:rPr>
          <w:bCs/>
          <w:spacing w:val="24"/>
          <w:kern w:val="1"/>
        </w:rPr>
        <w:t>,</w:t>
      </w:r>
      <w:r w:rsidR="00C85C8E">
        <w:rPr>
          <w:bCs/>
          <w:spacing w:val="24"/>
          <w:kern w:val="1"/>
        </w:rPr>
        <w:t>425</w:t>
      </w:r>
      <w:r>
        <w:rPr>
          <w:bCs/>
          <w:spacing w:val="24"/>
          <w:kern w:val="1"/>
        </w:rPr>
        <w:t>), (</w:t>
      </w:r>
      <w:r w:rsidR="00C85C8E">
        <w:rPr>
          <w:bCs/>
          <w:spacing w:val="24"/>
          <w:kern w:val="1"/>
        </w:rPr>
        <w:t>255</w:t>
      </w:r>
      <w:r>
        <w:rPr>
          <w:bCs/>
          <w:spacing w:val="24"/>
          <w:kern w:val="1"/>
        </w:rPr>
        <w:t>,</w:t>
      </w:r>
      <w:r w:rsidR="00C85C8E">
        <w:rPr>
          <w:bCs/>
          <w:spacing w:val="24"/>
          <w:kern w:val="1"/>
        </w:rPr>
        <w:t>388</w:t>
      </w:r>
      <w:r>
        <w:rPr>
          <w:bCs/>
          <w:spacing w:val="24"/>
          <w:kern w:val="1"/>
        </w:rPr>
        <w:t>), (</w:t>
      </w:r>
      <w:r w:rsidR="00C85C8E">
        <w:rPr>
          <w:bCs/>
          <w:spacing w:val="24"/>
          <w:kern w:val="1"/>
        </w:rPr>
        <w:t>255,425</w:t>
      </w:r>
      <w:r>
        <w:rPr>
          <w:bCs/>
          <w:spacing w:val="24"/>
          <w:kern w:val="1"/>
        </w:rPr>
        <w:t>)</w:t>
      </w:r>
    </w:p>
    <w:p w14:paraId="60B99ABD" w14:textId="77777777" w:rsidR="00FD2AFD" w:rsidRDefault="00FD2AFD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2B2F525A" w14:textId="64C29B62" w:rsidR="003A2EB9" w:rsidRDefault="003508FB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3</w:t>
      </w:r>
      <w:r w:rsidR="002D0824">
        <w:rPr>
          <w:b/>
          <w:bCs/>
          <w:spacing w:val="24"/>
          <w:kern w:val="1"/>
          <w:sz w:val="24"/>
          <w:szCs w:val="24"/>
        </w:rPr>
        <w:tab/>
      </w:r>
      <w:r w:rsidR="00440E65">
        <w:rPr>
          <w:b/>
          <w:bCs/>
          <w:spacing w:val="24"/>
          <w:kern w:val="1"/>
          <w:sz w:val="24"/>
          <w:szCs w:val="24"/>
        </w:rPr>
        <w:t>Hough Transform</w:t>
      </w:r>
    </w:p>
    <w:p w14:paraId="630E1524" w14:textId="77777777" w:rsidR="00146343" w:rsidRPr="00E53E85" w:rsidRDefault="00146343" w:rsidP="00E53E85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5D54CB4F" w14:textId="5E458005" w:rsidR="007411E5" w:rsidRDefault="00A452F2" w:rsidP="007411E5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3</w:t>
      </w:r>
      <w:r w:rsidR="00D15014">
        <w:rPr>
          <w:b/>
          <w:bCs/>
          <w:spacing w:val="24"/>
          <w:kern w:val="1"/>
        </w:rPr>
        <w:t>.1</w:t>
      </w:r>
      <w:r w:rsidR="00D15014">
        <w:rPr>
          <w:b/>
          <w:bCs/>
          <w:spacing w:val="24"/>
          <w:kern w:val="1"/>
        </w:rPr>
        <w:tab/>
        <w:t>Task Objective</w:t>
      </w:r>
    </w:p>
    <w:p w14:paraId="4A778F61" w14:textId="52D362F0" w:rsidR="00361708" w:rsidRDefault="00014E4D" w:rsidP="00C00BD2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Use </w:t>
      </w:r>
      <w:r w:rsidR="00031965">
        <w:rPr>
          <w:spacing w:val="5"/>
          <w:kern w:val="1"/>
        </w:rPr>
        <w:t>H</w:t>
      </w:r>
      <w:r>
        <w:rPr>
          <w:spacing w:val="5"/>
          <w:kern w:val="1"/>
        </w:rPr>
        <w:t>ough transform to detect the lines in the given image</w:t>
      </w:r>
      <w:r w:rsidR="00031965">
        <w:rPr>
          <w:spacing w:val="5"/>
          <w:kern w:val="1"/>
        </w:rPr>
        <w:t>.</w:t>
      </w:r>
    </w:p>
    <w:p w14:paraId="6EA1F7A7" w14:textId="4423939F" w:rsidR="00031965" w:rsidRDefault="00D67299" w:rsidP="00C00BD2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To get a red lines, blue lines and coins separately using Hough Transform.</w:t>
      </w:r>
    </w:p>
    <w:p w14:paraId="23E30E75" w14:textId="5A587451" w:rsidR="005B4755" w:rsidRDefault="0033032F" w:rsidP="0033032F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Convert the image to HSV format and filter the respective lines using the color range.</w:t>
      </w:r>
    </w:p>
    <w:p w14:paraId="0E732E9B" w14:textId="4CB80CAB" w:rsidR="00AC16F5" w:rsidRDefault="00AC16F5" w:rsidP="0033032F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Use the color filtered image and apply edge detection to get the edges.</w:t>
      </w:r>
    </w:p>
    <w:p w14:paraId="4BCAE64B" w14:textId="08DAA243" w:rsidR="0001269F" w:rsidRDefault="0001269F" w:rsidP="0033032F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Hough transform is applied for the edge detected image and the output is determined.</w:t>
      </w:r>
    </w:p>
    <w:p w14:paraId="47F08D9A" w14:textId="7908526B" w:rsidR="00D35E2E" w:rsidRPr="00D35E2E" w:rsidRDefault="003F23FE" w:rsidP="00D35E2E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The same procedure is applied for Blue line and coins as well.</w:t>
      </w:r>
    </w:p>
    <w:p w14:paraId="4C287B5B" w14:textId="77777777" w:rsidR="00031965" w:rsidRDefault="00031965" w:rsidP="00C00BD2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11A0F5B5" w14:textId="213408F3" w:rsidR="00361708" w:rsidRDefault="00361708" w:rsidP="00361708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3.</w:t>
      </w:r>
      <w:r w:rsidR="00AC4F54">
        <w:rPr>
          <w:b/>
          <w:bCs/>
          <w:spacing w:val="24"/>
          <w:kern w:val="1"/>
        </w:rPr>
        <w:t>2</w:t>
      </w:r>
      <w:r>
        <w:rPr>
          <w:b/>
          <w:bCs/>
          <w:spacing w:val="24"/>
          <w:kern w:val="1"/>
        </w:rPr>
        <w:tab/>
        <w:t>Code</w:t>
      </w:r>
    </w:p>
    <w:p w14:paraId="14892B06" w14:textId="77777777" w:rsid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24"/>
          <w:szCs w:val="24"/>
        </w:rPr>
      </w:pPr>
    </w:p>
    <w:p w14:paraId="6D443B80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># coding: utf-8</w:t>
      </w:r>
    </w:p>
    <w:p w14:paraId="6DAB91C9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6CB4FFBF" w14:textId="0ADA7C9F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#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In[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1]:</w:t>
      </w:r>
    </w:p>
    <w:p w14:paraId="76C420DE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>import cv2</w:t>
      </w:r>
    </w:p>
    <w:p w14:paraId="5D2DE6CC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import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numpy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as np</w:t>
      </w:r>
    </w:p>
    <w:p w14:paraId="44FC0D94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from matplotlib import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pyplot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as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plt</w:t>
      </w:r>
      <w:proofErr w:type="spellEnd"/>
    </w:p>
    <w:p w14:paraId="14A1CF12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1E919306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#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In[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2]:</w:t>
      </w:r>
    </w:p>
    <w:p w14:paraId="51C20A78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1C188DC4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def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get_Max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(matrix):</w:t>
      </w:r>
    </w:p>
    <w:p w14:paraId="75034874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largest_num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=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matrix[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0][0]</w:t>
      </w:r>
    </w:p>
    <w:p w14:paraId="19FF8972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for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row_idx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, row in enumerate(matrix):</w:t>
      </w:r>
    </w:p>
    <w:p w14:paraId="7B48A544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for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col_idx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,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num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in enumerate(row):</w:t>
      </w:r>
    </w:p>
    <w:p w14:paraId="2CF90D27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    if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num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&gt;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largest_num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:</w:t>
      </w:r>
    </w:p>
    <w:p w14:paraId="697A56ED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       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largest_num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=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num</w:t>
      </w:r>
      <w:proofErr w:type="spellEnd"/>
    </w:p>
    <w:p w14:paraId="1565A010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76BA30BE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lastRenderedPageBreak/>
        <w:t xml:space="preserve">    return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largest_num</w:t>
      </w:r>
      <w:proofErr w:type="spellEnd"/>
    </w:p>
    <w:p w14:paraId="5FECEC4C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1F320271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5C9472EE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def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Normalise_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Matrix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Matrix):</w:t>
      </w:r>
    </w:p>
    <w:p w14:paraId="4609F20C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row = 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len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Matrix)</w:t>
      </w:r>
    </w:p>
    <w:p w14:paraId="06978B2F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col = 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len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Matrix[0])</w:t>
      </w:r>
    </w:p>
    <w:p w14:paraId="7EC32EDC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MAX_VALUE =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get_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Max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Matrix)</w:t>
      </w:r>
    </w:p>
    <w:p w14:paraId="20E9B53F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for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in range(row):</w:t>
      </w:r>
    </w:p>
    <w:p w14:paraId="40DAE729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for j in range(col):</w:t>
      </w:r>
    </w:p>
    <w:p w14:paraId="28E2EF5B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    Matrix[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][j] = (Matrix[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][j]/MAX_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VALUE)*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255</w:t>
      </w:r>
    </w:p>
    <w:p w14:paraId="25053945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5472E348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return Matrix</w:t>
      </w:r>
    </w:p>
    <w:p w14:paraId="56862B7A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743EDDDB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2AD20209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def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initialise_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matrix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row, col):</w:t>
      </w:r>
    </w:p>
    <w:p w14:paraId="55A4E743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matrix = [[0 for x in range(col)] for y in range(row)]</w:t>
      </w:r>
    </w:p>
    <w:p w14:paraId="3248E6EF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return matrix</w:t>
      </w:r>
    </w:p>
    <w:p w14:paraId="31D02063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18774D55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33DE87C7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def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elem_wise_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multiple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MAT_A, MAT_B, row, col):</w:t>
      </w:r>
    </w:p>
    <w:p w14:paraId="7B0BA539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MAT =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initialise_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matrix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3, 3)</w:t>
      </w:r>
    </w:p>
    <w:p w14:paraId="08CE63F0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for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in range(row):</w:t>
      </w:r>
    </w:p>
    <w:p w14:paraId="70DC94C6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for j in range(col):</w:t>
      </w:r>
    </w:p>
    <w:p w14:paraId="59445EAC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    MAT[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][j] = MAT_A[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][j] * MAT_B[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][j]</w:t>
      </w:r>
    </w:p>
    <w:p w14:paraId="2EF0D84F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return MAT</w:t>
      </w:r>
    </w:p>
    <w:p w14:paraId="68A710C9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6C3BD0CC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def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sum_of_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elems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MAT):</w:t>
      </w:r>
    </w:p>
    <w:p w14:paraId="4DC623E2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value = 0</w:t>
      </w:r>
    </w:p>
    <w:p w14:paraId="455B8605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row = 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len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MAT)</w:t>
      </w:r>
    </w:p>
    <w:p w14:paraId="63313D63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col = 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len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MAT[0])</w:t>
      </w:r>
    </w:p>
    <w:p w14:paraId="730CFB6B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for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in range(row):</w:t>
      </w:r>
    </w:p>
    <w:p w14:paraId="54162CC2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for j in range(col):</w:t>
      </w:r>
    </w:p>
    <w:p w14:paraId="71BFF61A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    value = value + MAT[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][j]</w:t>
      </w:r>
    </w:p>
    <w:p w14:paraId="6C51254D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</w:t>
      </w:r>
    </w:p>
    <w:p w14:paraId="0010DD82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return value</w:t>
      </w:r>
    </w:p>
    <w:p w14:paraId="220E724F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1F440F61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#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funtion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to get 3*3 matrix based on its position</w:t>
      </w:r>
    </w:p>
    <w:p w14:paraId="110EB2B7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>def get_3_cross3(matrix, row, col):</w:t>
      </w:r>
    </w:p>
    <w:p w14:paraId="7BEACBFA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MAT =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initialise_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matrix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3, 3)</w:t>
      </w:r>
    </w:p>
    <w:p w14:paraId="79A02A2E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if row == 0 or col == 0:</w:t>
      </w:r>
    </w:p>
    <w:p w14:paraId="107F2A5D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MAT[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0][0] = 0</w:t>
      </w:r>
    </w:p>
    <w:p w14:paraId="7988EACD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else:</w:t>
      </w:r>
    </w:p>
    <w:p w14:paraId="14A4C372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MAT[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0][0] = matrix[row-1][col-1]</w:t>
      </w:r>
    </w:p>
    <w:p w14:paraId="0FEAA164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373E3CEA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if row == 0:</w:t>
      </w:r>
    </w:p>
    <w:p w14:paraId="69B3B0B3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MAT[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0][1] = 0</w:t>
      </w:r>
    </w:p>
    <w:p w14:paraId="2D8EBF1C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else:</w:t>
      </w:r>
    </w:p>
    <w:p w14:paraId="58466738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MAT[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0][1] = matrix[row-1][col]</w:t>
      </w:r>
    </w:p>
    <w:p w14:paraId="1FF2A537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3AB8E89A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if row == 0 or col ==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len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matrix[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0])-1:</w:t>
      </w:r>
    </w:p>
    <w:p w14:paraId="62C02992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MAT[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0][2] = 0</w:t>
      </w:r>
    </w:p>
    <w:p w14:paraId="0107A6C7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else:</w:t>
      </w:r>
    </w:p>
    <w:p w14:paraId="1D95C084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MAT[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0][2] = matrix[row-1][col+1]</w:t>
      </w:r>
    </w:p>
    <w:p w14:paraId="15073F7B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521B0126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if col == 0:</w:t>
      </w:r>
    </w:p>
    <w:p w14:paraId="7107FE7C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MAT[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1][0] = 0</w:t>
      </w:r>
    </w:p>
    <w:p w14:paraId="5ABABDF3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else:</w:t>
      </w:r>
    </w:p>
    <w:p w14:paraId="49160A7D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MAT[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1][0] = matrix[row][col-1]</w:t>
      </w:r>
    </w:p>
    <w:p w14:paraId="6D9D36DF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434F0492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MAT[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1][1] = matrix[row][col]</w:t>
      </w:r>
    </w:p>
    <w:p w14:paraId="496F1CBF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46AE9EB5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if col ==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len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matrix[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0])-1:</w:t>
      </w:r>
    </w:p>
    <w:p w14:paraId="340B5EFF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MAT[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1][2] = 0</w:t>
      </w:r>
    </w:p>
    <w:p w14:paraId="33481CED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else:</w:t>
      </w:r>
    </w:p>
    <w:p w14:paraId="708A8417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MAT[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1][2] = matrix[row][col+1]</w:t>
      </w:r>
    </w:p>
    <w:p w14:paraId="0CFA57F3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7B0CC6D6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if row ==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len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(matrix)-1 or col == 0:</w:t>
      </w:r>
    </w:p>
    <w:p w14:paraId="3434FD79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MAT[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2][0] = 0</w:t>
      </w:r>
    </w:p>
    <w:p w14:paraId="6FECDD00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else:</w:t>
      </w:r>
    </w:p>
    <w:p w14:paraId="6CE7453B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MAT[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2][0] = matrix[row+1][col-1]</w:t>
      </w:r>
    </w:p>
    <w:p w14:paraId="7F57C890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65B63E50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if row ==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len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(matrix)-1:</w:t>
      </w:r>
    </w:p>
    <w:p w14:paraId="1B816299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MAT[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2][1] = 0</w:t>
      </w:r>
    </w:p>
    <w:p w14:paraId="4DB051C3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else:</w:t>
      </w:r>
    </w:p>
    <w:p w14:paraId="003D78F1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MAT[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2][1] = matrix[row+1][col]</w:t>
      </w:r>
    </w:p>
    <w:p w14:paraId="51555385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51720855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if row ==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len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(matrix)-1 or col ==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len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matrix[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0])-1:</w:t>
      </w:r>
    </w:p>
    <w:p w14:paraId="1EB68623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MAT[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2][2] = 0</w:t>
      </w:r>
    </w:p>
    <w:p w14:paraId="5B44BDB6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else:</w:t>
      </w:r>
    </w:p>
    <w:p w14:paraId="772ED684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MAT[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2][2] = matrix[row+1][col+1]</w:t>
      </w:r>
    </w:p>
    <w:p w14:paraId="5AE87944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23811486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return MAT</w:t>
      </w:r>
    </w:p>
    <w:p w14:paraId="29FD24F5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6F7FA165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0E5F8A18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#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In[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3]:</w:t>
      </w:r>
    </w:p>
    <w:p w14:paraId="02416B80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22C5CA7E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18F61813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def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detectEdges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(image):</w:t>
      </w:r>
    </w:p>
    <w:p w14:paraId="34064248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</w:t>
      </w:r>
    </w:p>
    <w:p w14:paraId="6F299287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INPUT_IMAGE = cv2.cvtColor(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image,cv2.COLOR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_BGR2GRAY)</w:t>
      </w:r>
    </w:p>
    <w:p w14:paraId="28E74519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4B5293E4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# 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cv.namedWindow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("Input Image")</w:t>
      </w:r>
    </w:p>
    <w:p w14:paraId="3A007A6E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# 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cv.imshow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('Image',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inputim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)</w:t>
      </w:r>
    </w:p>
    <w:p w14:paraId="3F659751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# 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cv.waitKey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(0)</w:t>
      </w:r>
    </w:p>
    <w:p w14:paraId="376AD199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print(</w:t>
      </w:r>
      <w:proofErr w:type="spellStart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INPUT_IMAGE.shape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)</w:t>
      </w:r>
    </w:p>
    <w:p w14:paraId="17F7A5E3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12A3BE00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2EBCB2E2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#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Initialise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the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Gx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 xml:space="preserve">and 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Gy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 xml:space="preserve"> matrix</w:t>
      </w:r>
    </w:p>
    <w:p w14:paraId="18275A60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Gx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= [[1, 0, -1], </w:t>
      </w:r>
    </w:p>
    <w:p w14:paraId="38C2D949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[2, 0, -2],</w:t>
      </w:r>
    </w:p>
    <w:p w14:paraId="26169924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[1, 0, -1]]</w:t>
      </w:r>
    </w:p>
    <w:p w14:paraId="4BFDC8D4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Gy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= [[1, 2, 1], </w:t>
      </w:r>
    </w:p>
    <w:p w14:paraId="620E432E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[0, 0, 0],</w:t>
      </w:r>
    </w:p>
    <w:p w14:paraId="58343791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[-1, -2, -1]]</w:t>
      </w:r>
    </w:p>
    <w:p w14:paraId="6644992E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70B55BF0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rows = 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len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INPUT_IMAGE)</w:t>
      </w:r>
    </w:p>
    <w:p w14:paraId="78950B68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cols = 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len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INPUT_IMAGE[0])</w:t>
      </w:r>
    </w:p>
    <w:p w14:paraId="08E3937D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INPUTXEDGE =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initialise_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matrix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rows, cols)</w:t>
      </w:r>
    </w:p>
    <w:p w14:paraId="1D9DDBE2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NUM_MAT =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initialise_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matrix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rows, cols)</w:t>
      </w:r>
    </w:p>
    <w:p w14:paraId="4C092CCA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INPUTYEDGE =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initialise_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matrix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rows, cols)</w:t>
      </w:r>
    </w:p>
    <w:p w14:paraId="17082A5C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2F4DD142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# loop through the matrices and calculate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Gx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* Input</w:t>
      </w:r>
    </w:p>
    <w:p w14:paraId="57618F8A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for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in range(rows):</w:t>
      </w:r>
    </w:p>
    <w:p w14:paraId="54CC94AC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for j in range(cols):</w:t>
      </w:r>
    </w:p>
    <w:p w14:paraId="477067C5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    THREE_CROSS_THREE = get_3_cross3(INPUT_IMAGE,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, j)</w:t>
      </w:r>
    </w:p>
    <w:p w14:paraId="3E49CFE0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    OUTPUT =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elem_wise_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multiple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Gx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, THREE_CROSS_THREE, 3, 3)</w:t>
      </w:r>
    </w:p>
    <w:p w14:paraId="30B8A003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lastRenderedPageBreak/>
        <w:t xml:space="preserve">            INPUTXEDGE[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][j] =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sum_of_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elems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OUTPUT)</w:t>
      </w:r>
    </w:p>
    <w:p w14:paraId="35DF728D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583A4E6F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for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in range(rows):</w:t>
      </w:r>
    </w:p>
    <w:p w14:paraId="4FDFCF8A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for j in range(cols):</w:t>
      </w:r>
    </w:p>
    <w:p w14:paraId="5829CB74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    THREE_CROSS_THREE = get_3_cross3(INPUT_IMAGE,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, j)</w:t>
      </w:r>
    </w:p>
    <w:p w14:paraId="566F17AD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    OUTPUT =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elem_wise_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multiple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Gy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, THREE_CROSS_THREE, 3, 3)</w:t>
      </w:r>
    </w:p>
    <w:p w14:paraId="7EEC2F52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    INPUTYEDGE[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][j] =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sum_of_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elems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OUTPUT)</w:t>
      </w:r>
    </w:p>
    <w:p w14:paraId="45E05712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4A793829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OP =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initialise_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matrix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rows, cols)</w:t>
      </w:r>
    </w:p>
    <w:p w14:paraId="276C68F1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0502BC8C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for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in range(rows):</w:t>
      </w:r>
    </w:p>
    <w:p w14:paraId="5507F5EA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for j in range(cols):</w:t>
      </w:r>
    </w:p>
    <w:p w14:paraId="2D71EE8C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    OP[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][j] = (((INPUTXEDGE[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][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j]*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*2)+(INPUTYEDGE[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][j]**2))**0.5)</w:t>
      </w:r>
    </w:p>
    <w:p w14:paraId="06D930DA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5533D351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INPUTXEDGE =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Normalise_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Matrix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INPUTXEDGE)</w:t>
      </w:r>
    </w:p>
    <w:p w14:paraId="403EA623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INPUTYEDGE =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Normalise_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Matrix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INPUTYEDGE)</w:t>
      </w:r>
    </w:p>
    <w:p w14:paraId="3E787324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OP =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Normalise_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Matrix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OP)</w:t>
      </w:r>
    </w:p>
    <w:p w14:paraId="2DE61188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6E3B65FF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INPUTXEDGE = 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np.asarray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(INPUTXEDGE)</w:t>
      </w:r>
    </w:p>
    <w:p w14:paraId="77C4CE6F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INPUTYEDGE = 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np.asarray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(INPUTYEDGE)</w:t>
      </w:r>
    </w:p>
    <w:p w14:paraId="5430809E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OP = 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np.asarray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(OP)</w:t>
      </w:r>
    </w:p>
    <w:p w14:paraId="63C316D2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</w:t>
      </w:r>
    </w:p>
    <w:p w14:paraId="4E4F65EF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print(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"edge detected")</w:t>
      </w:r>
    </w:p>
    <w:p w14:paraId="57064E06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return OP</w:t>
      </w:r>
    </w:p>
    <w:p w14:paraId="27EC31F8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2B45BF40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2DC6D105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#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In[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4]:</w:t>
      </w:r>
    </w:p>
    <w:p w14:paraId="3F4D6D54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1868186B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6C7D7FBC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def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hough_line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img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):</w:t>
      </w:r>
    </w:p>
    <w:p w14:paraId="259A3859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# Rho and Theta ranges</w:t>
      </w:r>
    </w:p>
    <w:p w14:paraId="28707B49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thetas =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np.deg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2rad(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np.arange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(-90.0, 90.0))</w:t>
      </w:r>
    </w:p>
    <w:p w14:paraId="7E3667E6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width, height = 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img.shape</w:t>
      </w:r>
      <w:proofErr w:type="spellEnd"/>
      <w:proofErr w:type="gramEnd"/>
    </w:p>
    <w:p w14:paraId="083CCE3B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diag_len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= 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np.ceil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np.sqrt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img.shape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[0] *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img.shape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[0] +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img.shape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[1] *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img.shape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[1]))   #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max_dist</w:t>
      </w:r>
      <w:proofErr w:type="spellEnd"/>
    </w:p>
    <w:p w14:paraId="1FC061A9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# Hough accumulator array of theta vs rho</w:t>
      </w:r>
    </w:p>
    <w:p w14:paraId="326F5B06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accumulator = 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np.zeros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 xml:space="preserve">((2 *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int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diag_len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),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len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(thetas)))</w:t>
      </w:r>
    </w:p>
    <w:p w14:paraId="7503CBB8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rhos</w:t>
      </w:r>
      <w:proofErr w:type="spellEnd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=[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]</w:t>
      </w:r>
    </w:p>
    <w:p w14:paraId="2DAB4A2E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for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in range(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img.shape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[0]):</w:t>
      </w:r>
    </w:p>
    <w:p w14:paraId="1F4995C3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for j in range(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img.shape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[1]):</w:t>
      </w:r>
    </w:p>
    <w:p w14:paraId="65032584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    if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img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[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i,j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]!= 0.:</w:t>
      </w:r>
    </w:p>
    <w:p w14:paraId="44C32453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        for x in range(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len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(thetas)):</w:t>
      </w:r>
    </w:p>
    <w:p w14:paraId="0D556929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            # Calculate rho.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diag_len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is added for a positive index</w:t>
      </w:r>
    </w:p>
    <w:p w14:paraId="20AFF7AE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            rho =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round(</w:t>
      </w:r>
      <w:proofErr w:type="spellStart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*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np.cos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(thetas[x]) + j *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np.sin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(thetas[x]))+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diag_len</w:t>
      </w:r>
      <w:proofErr w:type="spellEnd"/>
    </w:p>
    <w:p w14:paraId="19BD8104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            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rhos.append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(rho)</w:t>
      </w:r>
    </w:p>
    <w:p w14:paraId="160B2FC7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            accumulator[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int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(rho),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int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(x)] += 1</w:t>
      </w:r>
    </w:p>
    <w:p w14:paraId="4634970C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6A937236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return accumulator, thetas,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rhos</w:t>
      </w:r>
      <w:proofErr w:type="spellEnd"/>
    </w:p>
    <w:p w14:paraId="35916D11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2711EAC9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7568F10A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#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In[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75]:</w:t>
      </w:r>
    </w:p>
    <w:p w14:paraId="55F40C89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0E91C002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087FD736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def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minimise_no_rhos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rho,theta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):</w:t>
      </w:r>
    </w:p>
    <w:p w14:paraId="2B6FD4DC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rho_op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=[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 xml:space="preserve">] </w:t>
      </w:r>
    </w:p>
    <w:p w14:paraId="7C45D622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theta_op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= []</w:t>
      </w:r>
    </w:p>
    <w:p w14:paraId="1E34CADE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count= 0</w:t>
      </w:r>
    </w:p>
    <w:p w14:paraId="6A576B81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array = []</w:t>
      </w:r>
    </w:p>
    <w:p w14:paraId="36C4314B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for x in rho:</w:t>
      </w:r>
    </w:p>
    <w:p w14:paraId="1FA3E6A3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lastRenderedPageBreak/>
        <w:t xml:space="preserve">        count+=1</w:t>
      </w:r>
    </w:p>
    <w:p w14:paraId="6DD3AD44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if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len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rho_op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) == 0:</w:t>
      </w:r>
    </w:p>
    <w:p w14:paraId="6CAAF06D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   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rho_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op.append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(x)</w:t>
      </w:r>
    </w:p>
    <w:p w14:paraId="74D686FF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else:</w:t>
      </w:r>
    </w:p>
    <w:p w14:paraId="6505D926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    if (x - rho[count-1]) &lt; 10:</w:t>
      </w:r>
    </w:p>
    <w:p w14:paraId="2C687207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        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array.append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(x)</w:t>
      </w:r>
    </w:p>
    <w:p w14:paraId="3DEB4D9C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    else:</w:t>
      </w:r>
    </w:p>
    <w:p w14:paraId="070D3610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       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rho_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op.append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np.median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(array))</w:t>
      </w:r>
    </w:p>
    <w:p w14:paraId="20DFB5DE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       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theta_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op.append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(theta[count-1])</w:t>
      </w:r>
    </w:p>
    <w:p w14:paraId="4150C603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        array = []</w:t>
      </w:r>
    </w:p>
    <w:p w14:paraId="52C93C0D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        </w:t>
      </w:r>
    </w:p>
    <w:p w14:paraId="0D11AC32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return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rho_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op,theta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_op</w:t>
      </w:r>
      <w:proofErr w:type="spellEnd"/>
    </w:p>
    <w:p w14:paraId="7A07BC19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15C8054B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357FCB9D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#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In[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6]:</w:t>
      </w:r>
    </w:p>
    <w:p w14:paraId="02B316D0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2B7ED5B2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3BD8E6FB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img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= cv2.imread('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original_imgs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/hough.jpg')</w:t>
      </w:r>
    </w:p>
    <w:p w14:paraId="0B220972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hsv_img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= cv2.cvtColor(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img,cv2.COLOR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_BGR2HSV)</w:t>
      </w:r>
    </w:p>
    <w:p w14:paraId="33D12139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lower_red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= 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np.array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([170,110,110])</w:t>
      </w:r>
    </w:p>
    <w:p w14:paraId="78F45421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upper_red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= 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np.array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([180,150,150])</w:t>
      </w:r>
    </w:p>
    <w:p w14:paraId="504C80AE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>mask1 = cv2.inRange(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hsv_img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,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lower_red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,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upper_red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)</w:t>
      </w:r>
    </w:p>
    <w:p w14:paraId="21F17572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47334EE9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output_hsv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=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hsv_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img.copy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()</w:t>
      </w:r>
    </w:p>
    <w:p w14:paraId="166718D7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output_hsv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[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np.where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(mask1==0)] = 0</w:t>
      </w:r>
    </w:p>
    <w:p w14:paraId="0C309B91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3FCCCAA4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>cv2.imwrite("onlyred.jpg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",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output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_hsv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)</w:t>
      </w:r>
    </w:p>
    <w:p w14:paraId="2E86BB90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01D64FD2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15C0C9DD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#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In[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7]:</w:t>
      </w:r>
    </w:p>
    <w:p w14:paraId="200CDAF6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2838D846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27CDC528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edges =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detectEdges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output_hsv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)</w:t>
      </w:r>
    </w:p>
    <w:p w14:paraId="1C114D33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>cv2.imwrite("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red_edge.jpg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",edges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)</w:t>
      </w:r>
    </w:p>
    <w:p w14:paraId="5ECB63CF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3BC0E493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720DB636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#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In[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76]:</w:t>
      </w:r>
    </w:p>
    <w:p w14:paraId="13143B84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0A3C0136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3B072851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accumulators,thetas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,rhos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=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hough_line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(edges)</w:t>
      </w:r>
    </w:p>
    <w:p w14:paraId="1CA29201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>print(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accumulators.shape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)</w:t>
      </w:r>
    </w:p>
    <w:p w14:paraId="23C7FD64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># code to get the indices which are above the range</w:t>
      </w:r>
    </w:p>
    <w:p w14:paraId="4A50B4AD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idx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= 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np.argmax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(accumulators)</w:t>
      </w:r>
    </w:p>
    <w:p w14:paraId="15303867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>print(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idx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)</w:t>
      </w:r>
    </w:p>
    <w:p w14:paraId="75F07BF1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>print(accumulators[int(idx/accumulators.shape[1]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),int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(idx%accumulators.shape[1])])</w:t>
      </w:r>
    </w:p>
    <w:p w14:paraId="25CFB30E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>mask = [accumulators &gt; 150.] [0] * 1.</w:t>
      </w:r>
    </w:p>
    <w:p w14:paraId="2C14E625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accum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= accumulators * mask</w:t>
      </w:r>
    </w:p>
    <w:p w14:paraId="38CDECEA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>rho = []</w:t>
      </w:r>
    </w:p>
    <w:p w14:paraId="4F068DD2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>theta = []</w:t>
      </w:r>
    </w:p>
    <w:p w14:paraId="497B8FB3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for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in range(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mask.shape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[0]):</w:t>
      </w:r>
    </w:p>
    <w:p w14:paraId="24449AC6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for j in range(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mask.shape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[1]):</w:t>
      </w:r>
    </w:p>
    <w:p w14:paraId="76F2621D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if mask[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i,j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]==1:</w:t>
      </w:r>
    </w:p>
    <w:p w14:paraId="4BAAD79D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    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rho.append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)</w:t>
      </w:r>
    </w:p>
    <w:p w14:paraId="741E7D38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    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theta.append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 xml:space="preserve">(thetas[j])         </w:t>
      </w:r>
    </w:p>
    <w:p w14:paraId="50B6CFB8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104BA1C9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408A4AA0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#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In[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77]:</w:t>
      </w:r>
    </w:p>
    <w:p w14:paraId="145DB538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69FDD7B1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4A48A3E7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>print(rho)</w:t>
      </w:r>
    </w:p>
    <w:p w14:paraId="5FC49F65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>print(theta)</w:t>
      </w:r>
    </w:p>
    <w:p w14:paraId="1523D4AA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1AA2319C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5B55FBD2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#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In[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79]:</w:t>
      </w:r>
    </w:p>
    <w:p w14:paraId="0CAA9271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06C0A2CA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2731D987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r,t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 xml:space="preserve">=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minimise_no_rhos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rho,theta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)</w:t>
      </w:r>
    </w:p>
    <w:p w14:paraId="3E72E816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593E57E0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47BE1BF1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#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In[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33]:</w:t>
      </w:r>
    </w:p>
    <w:p w14:paraId="6342D825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166AFD5A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21862D7B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>rho = [257,258,352,353,445,446,541,542,636,637,734,733]</w:t>
      </w:r>
    </w:p>
    <w:p w14:paraId="338B7B9C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>theta = [-1.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53588974175501 ,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-1.53588974175501,-1.53588974175501, -1.53588974175501,-1.53588974175501,-1.53588974175501]</w:t>
      </w:r>
    </w:p>
    <w:p w14:paraId="0911E4CB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>#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gray_img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= cv2.imread('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original_imgs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/hough.jpg', cv2.IMREAD_GRAYSCALE)</w:t>
      </w:r>
    </w:p>
    <w:p w14:paraId="0E83006A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dup = 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np.copy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(edges)</w:t>
      </w:r>
    </w:p>
    <w:p w14:paraId="52B38C9E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>#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gs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=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gray_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img.shape</w:t>
      </w:r>
      <w:proofErr w:type="spellEnd"/>
      <w:proofErr w:type="gramEnd"/>
    </w:p>
    <w:p w14:paraId="4D266662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diag_len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= 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np.ceil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np.sqrt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dup.shape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[0] *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dup.shape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[0]+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dup.shape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[1] *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dup.shape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[1]))</w:t>
      </w:r>
    </w:p>
    <w:p w14:paraId="5532A766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>indices = []</w:t>
      </w:r>
    </w:p>
    <w:p w14:paraId="134CE02E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for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in range(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dup.shape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[0]):</w:t>
      </w:r>
    </w:p>
    <w:p w14:paraId="0740FC50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for j in range(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dup.shape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[1]):</w:t>
      </w:r>
    </w:p>
    <w:p w14:paraId="631C33FF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for t in theta:</w:t>
      </w:r>
    </w:p>
    <w:p w14:paraId="4C039A8C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   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rho_dup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=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round(</w:t>
      </w:r>
      <w:proofErr w:type="spellStart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*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np.cos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(t) + j *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np.sin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(t))+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diag_len</w:t>
      </w:r>
      <w:proofErr w:type="spellEnd"/>
    </w:p>
    <w:p w14:paraId="414CCFB1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    #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print(</w:t>
      </w:r>
      <w:proofErr w:type="spellStart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rho_dup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, rho)</w:t>
      </w:r>
    </w:p>
    <w:p w14:paraId="3AC8832E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    for r in rho:</w:t>
      </w:r>
    </w:p>
    <w:p w14:paraId="395D594C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        if r ==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rho_dup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:</w:t>
      </w:r>
    </w:p>
    <w:p w14:paraId="4D378D6D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            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indices.append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([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, j])            </w:t>
      </w:r>
    </w:p>
    <w:p w14:paraId="6739801D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23F4B97F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7E7CF242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#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In[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34]:</w:t>
      </w:r>
    </w:p>
    <w:p w14:paraId="1A66C5DD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73C17ABC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608E7B20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gray_img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= cv2.imread('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original_imgs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/hough.jpg')</w:t>
      </w:r>
    </w:p>
    <w:p w14:paraId="55166C24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output = 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np.zeros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((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gray_img.shape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[0],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gray_img.shape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[1]))</w:t>
      </w:r>
    </w:p>
    <w:p w14:paraId="583F8209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176C6EC3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for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in indices:</w:t>
      </w:r>
    </w:p>
    <w:p w14:paraId="35E1DA00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gray_img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[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[0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],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[1]] = (0,255,0)</w:t>
      </w:r>
    </w:p>
    <w:p w14:paraId="3474FD74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072C219D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>cv2.imwrite("output/red_line.jpg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",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gray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_img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)</w:t>
      </w:r>
    </w:p>
    <w:p w14:paraId="431228AD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2AAF47DF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2164F361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#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In[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49]:</w:t>
      </w:r>
    </w:p>
    <w:p w14:paraId="38D9A103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1002C297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54EFCDCE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img_b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= cv2.imread('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original_imgs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/hough.jpg')</w:t>
      </w:r>
    </w:p>
    <w:p w14:paraId="0EB74576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hsv_img_b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= cv2.cvtColor(img_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b,cv2.COLOR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_BGR2HSV)</w:t>
      </w:r>
    </w:p>
    <w:p w14:paraId="27F06961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lower_blue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= 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np.array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([95,60,110],np.uint8)</w:t>
      </w:r>
    </w:p>
    <w:p w14:paraId="4D0779D7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upper_blue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= 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np.array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([110,140,150],np.uint8)</w:t>
      </w:r>
    </w:p>
    <w:p w14:paraId="32DA1183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>mask1 = cv2.inRange(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hsv_img_b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,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lower_blue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,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upper_blue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)</w:t>
      </w:r>
    </w:p>
    <w:p w14:paraId="72DE9159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5F7AFD77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output_hsv_b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=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hsv_img_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b.copy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()</w:t>
      </w:r>
    </w:p>
    <w:p w14:paraId="0C5A9B12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output_hsv_b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[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np.where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(mask1==0)] = 0</w:t>
      </w:r>
    </w:p>
    <w:p w14:paraId="0AFBB70B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75A9C8A1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>cv2.imwrite("onlyblue.jpg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",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output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_hsv_b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)</w:t>
      </w:r>
    </w:p>
    <w:p w14:paraId="0D82CC11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6DDB5A27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131E69EE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#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In[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50]:</w:t>
      </w:r>
    </w:p>
    <w:p w14:paraId="10D28856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77C4F98B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5AA65370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edges_b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=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detectEdges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output_hsv_b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)</w:t>
      </w:r>
    </w:p>
    <w:p w14:paraId="39DBD8F6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>cv2.imwrite("blue_edge.jpg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",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edges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_b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)</w:t>
      </w:r>
    </w:p>
    <w:p w14:paraId="421F3713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4290A859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42972D02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#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In[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62]:</w:t>
      </w:r>
    </w:p>
    <w:p w14:paraId="3CA674ED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58E081B6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37DD0640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accumulators_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b,thetas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_b,rhos_b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=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hough_line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edges_b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)</w:t>
      </w:r>
    </w:p>
    <w:p w14:paraId="354584A4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>print(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accumulators_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b.shape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)</w:t>
      </w:r>
    </w:p>
    <w:p w14:paraId="46FE54AE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># code to get the indices which are above the range</w:t>
      </w:r>
    </w:p>
    <w:p w14:paraId="26036D88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idx_b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= 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np.argmax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accumulators_b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)</w:t>
      </w:r>
    </w:p>
    <w:p w14:paraId="6C8DB778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>print(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idx_b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)</w:t>
      </w:r>
    </w:p>
    <w:p w14:paraId="13C47839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>print(accumulators_b[int(idx_b/accumulators_b.shape[1]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),int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(idx_b%accumulators_b.shape[1])])</w:t>
      </w:r>
    </w:p>
    <w:p w14:paraId="7344DF79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mask_b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= [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accumulators_b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&gt; 125.] [0] * 1.</w:t>
      </w:r>
    </w:p>
    <w:p w14:paraId="343E0AB6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accum_b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=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accumulators_b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*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mask_b</w:t>
      </w:r>
      <w:proofErr w:type="spellEnd"/>
    </w:p>
    <w:p w14:paraId="4B2DB55E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rho_b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= []</w:t>
      </w:r>
    </w:p>
    <w:p w14:paraId="3393BB67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theta_b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= []</w:t>
      </w:r>
    </w:p>
    <w:p w14:paraId="4589399B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for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in range(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mask_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b.shape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[0]):</w:t>
      </w:r>
    </w:p>
    <w:p w14:paraId="3C73CB52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for j in range(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mask_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b.shape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[1]):</w:t>
      </w:r>
    </w:p>
    <w:p w14:paraId="414BE4BA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if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mask_b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[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i,j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]==1:</w:t>
      </w:r>
    </w:p>
    <w:p w14:paraId="1792888B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   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rho_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b.append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)</w:t>
      </w:r>
    </w:p>
    <w:p w14:paraId="6B8CEF38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   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theta_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b.append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thetas_b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[j])</w:t>
      </w:r>
    </w:p>
    <w:p w14:paraId="18C2366D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6DAEA978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60A8516F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#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In[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80]:</w:t>
      </w:r>
    </w:p>
    <w:p w14:paraId="3448FE72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6F561D33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55AB19CC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r_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b,t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_b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=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minimise_no_rhos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rho_b,theta_b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)</w:t>
      </w:r>
    </w:p>
    <w:p w14:paraId="20099315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2A5C5CA7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345B4C35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#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In[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65]:</w:t>
      </w:r>
    </w:p>
    <w:p w14:paraId="2D87696B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3EE3F162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49B00954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rho_b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= [489,490,564,565,637,638,708,709,779,780,853,854,930,931]</w:t>
      </w:r>
    </w:p>
    <w:p w14:paraId="0162B55C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theta_b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=[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-0.9424777960769379]</w:t>
      </w:r>
    </w:p>
    <w:p w14:paraId="42D435BB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>#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gray_img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= cv2.imread('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original_imgs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/hough.jpg', cv2.IMREAD_GRAYSCALE)</w:t>
      </w:r>
    </w:p>
    <w:p w14:paraId="621E2053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dup_b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= 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np.copy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edges_b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)</w:t>
      </w:r>
    </w:p>
    <w:p w14:paraId="38CAE9D8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>#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gs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=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gray_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img.shape</w:t>
      </w:r>
      <w:proofErr w:type="spellEnd"/>
      <w:proofErr w:type="gramEnd"/>
    </w:p>
    <w:p w14:paraId="5B79C734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diag_len_b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= 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np.ceil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np.sqrt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dup_b.shape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[0] *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dup_b.shape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[0]+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dup_b.shape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[1] *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dup_b.shape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[1]))</w:t>
      </w:r>
    </w:p>
    <w:p w14:paraId="69DBF785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indices_b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= []</w:t>
      </w:r>
    </w:p>
    <w:p w14:paraId="36B39D28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for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in range(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dup_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b.shape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[0]):</w:t>
      </w:r>
    </w:p>
    <w:p w14:paraId="23A0DA54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for j in range(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dup_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b.shape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[1]):</w:t>
      </w:r>
    </w:p>
    <w:p w14:paraId="6CE49756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for t in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theta_b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:</w:t>
      </w:r>
    </w:p>
    <w:p w14:paraId="188EC1BE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   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rho_dup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=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round(</w:t>
      </w:r>
      <w:proofErr w:type="spellStart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*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np.cos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(t) + j *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np.sin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(t))+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diag_len_b</w:t>
      </w:r>
      <w:proofErr w:type="spellEnd"/>
    </w:p>
    <w:p w14:paraId="37AB6779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    #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print(</w:t>
      </w:r>
      <w:proofErr w:type="spellStart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rho_dup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,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rho_b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)</w:t>
      </w:r>
    </w:p>
    <w:p w14:paraId="45AD5171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    for r in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rho_b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:</w:t>
      </w:r>
    </w:p>
    <w:p w14:paraId="251A36A4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        if r ==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rho_dup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:</w:t>
      </w:r>
    </w:p>
    <w:p w14:paraId="79AEFC34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               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indices_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b.append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([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, j])  </w:t>
      </w:r>
    </w:p>
    <w:p w14:paraId="490E53CC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45B18B28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47345366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# 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In[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66]:</w:t>
      </w:r>
    </w:p>
    <w:p w14:paraId="18BB5D43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66F58DB5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gray_img_b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= cv2.imread('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original_imgs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/hough.jpg')</w:t>
      </w:r>
    </w:p>
    <w:p w14:paraId="754A45B2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#output = </w:t>
      </w:r>
      <w:proofErr w:type="spellStart"/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np.zeros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((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gray_img_b.shape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[0],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gray_img_b.shape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[1]))</w:t>
      </w:r>
    </w:p>
    <w:p w14:paraId="3D60C1EA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43FBF869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for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 xml:space="preserve"> in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indices_b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:</w:t>
      </w:r>
    </w:p>
    <w:p w14:paraId="3475BC25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 xml:space="preserve">    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gray_img_b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[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[0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],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i</w:t>
      </w:r>
      <w:proofErr w:type="spellEnd"/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[1]] = (0,255,0)</w:t>
      </w:r>
    </w:p>
    <w:p w14:paraId="23BFB5C7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</w:p>
    <w:p w14:paraId="0CAD6112" w14:textId="77777777" w:rsidR="00B6496A" w:rsidRPr="00B6496A" w:rsidRDefault="00B6496A" w:rsidP="00B6496A">
      <w:pPr>
        <w:autoSpaceDE w:val="0"/>
        <w:autoSpaceDN w:val="0"/>
        <w:adjustRightInd w:val="0"/>
        <w:rPr>
          <w:rFonts w:ascii="AppleSystemUIFont" w:hAnsi="AppleSystemUIFont" w:cs="AppleSystemUIFont"/>
          <w:sz w:val="18"/>
          <w:szCs w:val="18"/>
        </w:rPr>
      </w:pPr>
      <w:r w:rsidRPr="00B6496A">
        <w:rPr>
          <w:rFonts w:ascii="AppleSystemUIFont" w:hAnsi="AppleSystemUIFont" w:cs="AppleSystemUIFont"/>
          <w:sz w:val="18"/>
          <w:szCs w:val="18"/>
        </w:rPr>
        <w:t>cv2.imwrite("output/blue_line.jpg</w:t>
      </w:r>
      <w:proofErr w:type="gramStart"/>
      <w:r w:rsidRPr="00B6496A">
        <w:rPr>
          <w:rFonts w:ascii="AppleSystemUIFont" w:hAnsi="AppleSystemUIFont" w:cs="AppleSystemUIFont"/>
          <w:sz w:val="18"/>
          <w:szCs w:val="18"/>
        </w:rPr>
        <w:t>",</w:t>
      </w:r>
      <w:proofErr w:type="spellStart"/>
      <w:r w:rsidRPr="00B6496A">
        <w:rPr>
          <w:rFonts w:ascii="AppleSystemUIFont" w:hAnsi="AppleSystemUIFont" w:cs="AppleSystemUIFont"/>
          <w:sz w:val="18"/>
          <w:szCs w:val="18"/>
        </w:rPr>
        <w:t>gray</w:t>
      </w:r>
      <w:proofErr w:type="gramEnd"/>
      <w:r w:rsidRPr="00B6496A">
        <w:rPr>
          <w:rFonts w:ascii="AppleSystemUIFont" w:hAnsi="AppleSystemUIFont" w:cs="AppleSystemUIFont"/>
          <w:sz w:val="18"/>
          <w:szCs w:val="18"/>
        </w:rPr>
        <w:t>_img_b</w:t>
      </w:r>
      <w:proofErr w:type="spellEnd"/>
      <w:r w:rsidRPr="00B6496A">
        <w:rPr>
          <w:rFonts w:ascii="AppleSystemUIFont" w:hAnsi="AppleSystemUIFont" w:cs="AppleSystemUIFont"/>
          <w:sz w:val="18"/>
          <w:szCs w:val="18"/>
        </w:rPr>
        <w:t>)</w:t>
      </w:r>
    </w:p>
    <w:p w14:paraId="7D437D8A" w14:textId="77777777" w:rsidR="00F21BD5" w:rsidRDefault="00F21BD5" w:rsidP="00F21BD5">
      <w:pPr>
        <w:autoSpaceDE w:val="0"/>
        <w:autoSpaceDN w:val="0"/>
        <w:adjustRightInd w:val="0"/>
        <w:rPr>
          <w:rFonts w:ascii="AppleSystemUIFont" w:hAnsi="AppleSystemUIFont" w:cs="AppleSystemUIFont"/>
          <w:sz w:val="24"/>
          <w:szCs w:val="24"/>
        </w:rPr>
      </w:pPr>
    </w:p>
    <w:p w14:paraId="04A7529C" w14:textId="55BA9EE1" w:rsidR="005F368F" w:rsidRDefault="005F368F" w:rsidP="009F1D02">
      <w:pPr>
        <w:autoSpaceDE w:val="0"/>
        <w:autoSpaceDN w:val="0"/>
        <w:adjustRightInd w:val="0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3.</w:t>
      </w:r>
      <w:r w:rsidR="00A8481A">
        <w:rPr>
          <w:b/>
          <w:bCs/>
          <w:spacing w:val="24"/>
          <w:kern w:val="1"/>
        </w:rPr>
        <w:t>3</w:t>
      </w:r>
      <w:r>
        <w:rPr>
          <w:b/>
          <w:bCs/>
          <w:spacing w:val="24"/>
          <w:kern w:val="1"/>
        </w:rPr>
        <w:tab/>
        <w:t>Output</w:t>
      </w:r>
    </w:p>
    <w:p w14:paraId="736DFF38" w14:textId="77777777" w:rsidR="00B341B8" w:rsidRPr="009F1D02" w:rsidRDefault="00B341B8" w:rsidP="009F1D02">
      <w:pPr>
        <w:autoSpaceDE w:val="0"/>
        <w:autoSpaceDN w:val="0"/>
        <w:adjustRightInd w:val="0"/>
        <w:rPr>
          <w:rFonts w:ascii="AppleSystemUIFont" w:hAnsi="AppleSystemUIFont" w:cs="AppleSystemUIFont"/>
          <w:sz w:val="24"/>
          <w:szCs w:val="24"/>
        </w:rPr>
      </w:pPr>
    </w:p>
    <w:p w14:paraId="644589E5" w14:textId="2D9F0469" w:rsidR="00980C2F" w:rsidRDefault="00B341B8" w:rsidP="00CD0A0F">
      <w:pPr>
        <w:widowControl w:val="0"/>
        <w:autoSpaceDE w:val="0"/>
        <w:autoSpaceDN w:val="0"/>
        <w:adjustRightInd w:val="0"/>
        <w:jc w:val="center"/>
        <w:rPr>
          <w:b/>
          <w:bCs/>
          <w:spacing w:val="24"/>
          <w:kern w:val="1"/>
        </w:rPr>
      </w:pPr>
      <w:r>
        <w:rPr>
          <w:b/>
          <w:bCs/>
          <w:noProof/>
          <w:spacing w:val="24"/>
          <w:kern w:val="1"/>
        </w:rPr>
        <w:drawing>
          <wp:inline distT="0" distB="0" distL="0" distR="0" wp14:anchorId="23427D74" wp14:editId="12C2C98B">
            <wp:extent cx="3251129" cy="2328334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d_lin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9457" cy="233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E8CA" w14:textId="4948C308" w:rsidR="00CE543B" w:rsidRDefault="00CE543B" w:rsidP="00CD0A0F">
      <w:pPr>
        <w:widowControl w:val="0"/>
        <w:autoSpaceDE w:val="0"/>
        <w:autoSpaceDN w:val="0"/>
        <w:adjustRightInd w:val="0"/>
        <w:jc w:val="center"/>
        <w:rPr>
          <w:bCs/>
          <w:spacing w:val="24"/>
          <w:kern w:val="1"/>
        </w:rPr>
      </w:pPr>
      <w:r w:rsidRPr="00190880">
        <w:rPr>
          <w:bCs/>
          <w:spacing w:val="24"/>
          <w:kern w:val="1"/>
        </w:rPr>
        <w:t xml:space="preserve">Figure 10: Red </w:t>
      </w:r>
      <w:r w:rsidR="000C3AE9">
        <w:rPr>
          <w:bCs/>
          <w:spacing w:val="24"/>
          <w:kern w:val="1"/>
        </w:rPr>
        <w:t>L</w:t>
      </w:r>
      <w:r w:rsidRPr="00190880">
        <w:rPr>
          <w:bCs/>
          <w:spacing w:val="24"/>
          <w:kern w:val="1"/>
        </w:rPr>
        <w:t xml:space="preserve">ine </w:t>
      </w:r>
    </w:p>
    <w:p w14:paraId="62E282E0" w14:textId="26C3C50F" w:rsidR="003E1886" w:rsidRDefault="003E1886" w:rsidP="00CD0A0F">
      <w:pPr>
        <w:widowControl w:val="0"/>
        <w:autoSpaceDE w:val="0"/>
        <w:autoSpaceDN w:val="0"/>
        <w:adjustRightInd w:val="0"/>
        <w:jc w:val="center"/>
        <w:rPr>
          <w:bCs/>
          <w:spacing w:val="24"/>
          <w:kern w:val="1"/>
        </w:rPr>
      </w:pPr>
    </w:p>
    <w:p w14:paraId="3F6BA9B0" w14:textId="5A363D23" w:rsidR="003E1886" w:rsidRDefault="003E1886" w:rsidP="00CD0A0F">
      <w:pPr>
        <w:widowControl w:val="0"/>
        <w:autoSpaceDE w:val="0"/>
        <w:autoSpaceDN w:val="0"/>
        <w:adjustRightInd w:val="0"/>
        <w:jc w:val="center"/>
        <w:rPr>
          <w:bCs/>
          <w:spacing w:val="24"/>
          <w:kern w:val="1"/>
        </w:rPr>
      </w:pPr>
      <w:r>
        <w:rPr>
          <w:bCs/>
          <w:noProof/>
          <w:spacing w:val="24"/>
          <w:kern w:val="1"/>
        </w:rPr>
        <w:drawing>
          <wp:inline distT="0" distB="0" distL="0" distR="0" wp14:anchorId="68ECDD6C" wp14:editId="6B7B0A49">
            <wp:extent cx="3274773" cy="2345267"/>
            <wp:effectExtent l="0" t="0" r="1905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blue_lin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5189" cy="235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442AD" w14:textId="2517DECB" w:rsidR="00931F71" w:rsidRPr="00190880" w:rsidRDefault="00931F71" w:rsidP="00CD0A0F">
      <w:pPr>
        <w:widowControl w:val="0"/>
        <w:autoSpaceDE w:val="0"/>
        <w:autoSpaceDN w:val="0"/>
        <w:adjustRightInd w:val="0"/>
        <w:jc w:val="center"/>
        <w:rPr>
          <w:bCs/>
          <w:spacing w:val="24"/>
          <w:kern w:val="1"/>
        </w:rPr>
      </w:pPr>
      <w:r>
        <w:rPr>
          <w:bCs/>
          <w:spacing w:val="24"/>
          <w:kern w:val="1"/>
        </w:rPr>
        <w:t>Figure 11: Blue Line</w:t>
      </w:r>
    </w:p>
    <w:p w14:paraId="3B3D7834" w14:textId="0D53CD1A" w:rsidR="00F570CF" w:rsidRDefault="00F570CF" w:rsidP="005F368F">
      <w:pPr>
        <w:autoSpaceDE w:val="0"/>
        <w:autoSpaceDN w:val="0"/>
        <w:adjustRightInd w:val="0"/>
        <w:rPr>
          <w:rFonts w:ascii="AppleSystemUIFont" w:hAnsi="AppleSystemUIFont" w:cs="AppleSystemUIFont"/>
          <w:sz w:val="24"/>
          <w:szCs w:val="24"/>
        </w:rPr>
      </w:pPr>
    </w:p>
    <w:p w14:paraId="21202FE1" w14:textId="651B7528" w:rsidR="00872B6A" w:rsidRDefault="00872B6A" w:rsidP="00872B6A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4</w:t>
      </w:r>
      <w:r>
        <w:rPr>
          <w:b/>
          <w:bCs/>
          <w:spacing w:val="24"/>
          <w:kern w:val="1"/>
          <w:sz w:val="24"/>
          <w:szCs w:val="24"/>
        </w:rPr>
        <w:tab/>
      </w:r>
      <w:r w:rsidR="00D21993">
        <w:rPr>
          <w:b/>
          <w:bCs/>
          <w:spacing w:val="24"/>
          <w:kern w:val="1"/>
          <w:sz w:val="24"/>
          <w:szCs w:val="24"/>
        </w:rPr>
        <w:t>Conclusion</w:t>
      </w:r>
    </w:p>
    <w:p w14:paraId="239B0A0A" w14:textId="52E58A0D" w:rsidR="008B7D30" w:rsidRDefault="008B7D30">
      <w:pPr>
        <w:widowControl w:val="0"/>
        <w:autoSpaceDE w:val="0"/>
        <w:autoSpaceDN w:val="0"/>
        <w:adjustRightInd w:val="0"/>
        <w:spacing w:before="240" w:after="40" w:line="226" w:lineRule="auto"/>
        <w:rPr>
          <w:spacing w:val="5"/>
          <w:kern w:val="1"/>
        </w:rPr>
      </w:pPr>
      <w:r>
        <w:rPr>
          <w:spacing w:val="5"/>
          <w:kern w:val="1"/>
        </w:rPr>
        <w:t>All the tasks such as Morphology,</w:t>
      </w:r>
      <w:r w:rsidR="00444056">
        <w:rPr>
          <w:spacing w:val="5"/>
          <w:kern w:val="1"/>
        </w:rPr>
        <w:t xml:space="preserve"> </w:t>
      </w:r>
      <w:r>
        <w:rPr>
          <w:spacing w:val="5"/>
          <w:kern w:val="1"/>
        </w:rPr>
        <w:t>Segmentation and Hough transform are implemented for the given input images and the respective code and output images are provided in the report.</w:t>
      </w:r>
    </w:p>
    <w:p w14:paraId="75554C72" w14:textId="71B76498" w:rsidR="002D0824" w:rsidRDefault="002D0824">
      <w:pPr>
        <w:widowControl w:val="0"/>
        <w:autoSpaceDE w:val="0"/>
        <w:autoSpaceDN w:val="0"/>
        <w:adjustRightInd w:val="0"/>
        <w:spacing w:before="240" w:after="40" w:line="226" w:lineRule="auto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t>References</w:t>
      </w:r>
    </w:p>
    <w:p w14:paraId="355F58F3" w14:textId="346FFE4B" w:rsidR="002D0824" w:rsidRDefault="002D0824" w:rsidP="00305A03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sz w:val="18"/>
          <w:szCs w:val="18"/>
        </w:rPr>
      </w:pPr>
      <w:r>
        <w:rPr>
          <w:spacing w:val="5"/>
          <w:kern w:val="1"/>
          <w:sz w:val="18"/>
          <w:szCs w:val="18"/>
        </w:rPr>
        <w:t xml:space="preserve">[1] </w:t>
      </w:r>
      <w:r w:rsidR="00EC26CA" w:rsidRPr="00EC26CA">
        <w:rPr>
          <w:spacing w:val="5"/>
          <w:kern w:val="1"/>
          <w:sz w:val="18"/>
          <w:szCs w:val="18"/>
        </w:rPr>
        <w:t xml:space="preserve">Richard </w:t>
      </w:r>
      <w:proofErr w:type="spellStart"/>
      <w:r w:rsidR="00EC26CA" w:rsidRPr="00EC26CA">
        <w:rPr>
          <w:spacing w:val="5"/>
          <w:kern w:val="1"/>
          <w:sz w:val="18"/>
          <w:szCs w:val="18"/>
        </w:rPr>
        <w:t>Szeliski</w:t>
      </w:r>
      <w:proofErr w:type="spellEnd"/>
      <w:r w:rsidR="005E1478">
        <w:rPr>
          <w:spacing w:val="5"/>
          <w:kern w:val="1"/>
          <w:sz w:val="18"/>
          <w:szCs w:val="18"/>
        </w:rPr>
        <w:t xml:space="preserve"> (2010)</w:t>
      </w:r>
      <w:r w:rsidR="00F67A1B">
        <w:rPr>
          <w:spacing w:val="5"/>
          <w:kern w:val="1"/>
          <w:sz w:val="18"/>
          <w:szCs w:val="18"/>
        </w:rPr>
        <w:t>,</w:t>
      </w:r>
      <w:r w:rsidR="00EC26CA">
        <w:rPr>
          <w:spacing w:val="5"/>
          <w:kern w:val="1"/>
          <w:sz w:val="18"/>
          <w:szCs w:val="18"/>
        </w:rPr>
        <w:t xml:space="preserve"> </w:t>
      </w:r>
      <w:r w:rsidR="00305A03" w:rsidRPr="00305A03">
        <w:rPr>
          <w:spacing w:val="5"/>
          <w:kern w:val="1"/>
          <w:sz w:val="18"/>
          <w:szCs w:val="18"/>
        </w:rPr>
        <w:t>Computer Vision:</w:t>
      </w:r>
      <w:r w:rsidR="001D1264">
        <w:rPr>
          <w:spacing w:val="5"/>
          <w:kern w:val="1"/>
          <w:sz w:val="18"/>
          <w:szCs w:val="18"/>
        </w:rPr>
        <w:t xml:space="preserve"> </w:t>
      </w:r>
      <w:r w:rsidR="00305A03" w:rsidRPr="00305A03">
        <w:rPr>
          <w:spacing w:val="5"/>
          <w:kern w:val="1"/>
          <w:sz w:val="18"/>
          <w:szCs w:val="18"/>
        </w:rPr>
        <w:t>Algorithms and Applications</w:t>
      </w:r>
      <w:r w:rsidR="00007FD3">
        <w:rPr>
          <w:spacing w:val="5"/>
          <w:kern w:val="1"/>
          <w:sz w:val="18"/>
          <w:szCs w:val="18"/>
        </w:rPr>
        <w:t xml:space="preserve"> </w:t>
      </w:r>
    </w:p>
    <w:p w14:paraId="282AE42D" w14:textId="7F2A972C" w:rsidR="009B3A23" w:rsidRDefault="002D08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  <w:sz w:val="18"/>
          <w:szCs w:val="18"/>
        </w:rPr>
      </w:pPr>
      <w:r>
        <w:rPr>
          <w:spacing w:val="5"/>
          <w:kern w:val="1"/>
          <w:sz w:val="18"/>
          <w:szCs w:val="18"/>
        </w:rPr>
        <w:t xml:space="preserve">[2] </w:t>
      </w:r>
      <w:hyperlink r:id="rId25" w:history="1">
        <w:r w:rsidR="009B3A23" w:rsidRPr="00DA4F8E">
          <w:rPr>
            <w:rStyle w:val="Hyperlink"/>
            <w:spacing w:val="5"/>
            <w:kern w:val="1"/>
            <w:sz w:val="18"/>
            <w:szCs w:val="18"/>
          </w:rPr>
          <w:t>https://docs.opencv.org/2.4/doc/tutorials/</w:t>
        </w:r>
      </w:hyperlink>
      <w:r w:rsidR="009B3A23">
        <w:rPr>
          <w:spacing w:val="5"/>
          <w:kern w:val="1"/>
          <w:sz w:val="18"/>
          <w:szCs w:val="18"/>
        </w:rPr>
        <w:t xml:space="preserve"> </w:t>
      </w:r>
    </w:p>
    <w:p w14:paraId="3BA76D54" w14:textId="11DA5C68" w:rsidR="002D0824" w:rsidRDefault="002D08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  <w:sz w:val="18"/>
          <w:szCs w:val="18"/>
        </w:rPr>
        <w:t xml:space="preserve">[3] </w:t>
      </w:r>
      <w:hyperlink r:id="rId26" w:history="1">
        <w:r w:rsidR="000907FF" w:rsidRPr="00DA4F8E">
          <w:rPr>
            <w:rStyle w:val="Hyperlink"/>
            <w:spacing w:val="5"/>
            <w:kern w:val="1"/>
            <w:sz w:val="18"/>
            <w:szCs w:val="18"/>
          </w:rPr>
          <w:t>https://docs.python.org/3/</w:t>
        </w:r>
      </w:hyperlink>
      <w:r w:rsidR="000907FF">
        <w:rPr>
          <w:spacing w:val="5"/>
          <w:kern w:val="1"/>
          <w:sz w:val="18"/>
          <w:szCs w:val="18"/>
        </w:rPr>
        <w:t xml:space="preserve"> </w:t>
      </w:r>
    </w:p>
    <w:sectPr w:rsidR="002D0824" w:rsidSect="00DE65AC">
      <w:type w:val="continuous"/>
      <w:pgSz w:w="12240" w:h="15840"/>
      <w:pgMar w:top="1440" w:right="2160" w:bottom="1440" w:left="216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5A8FF" w14:textId="77777777" w:rsidR="00847E54" w:rsidRDefault="00847E54" w:rsidP="006A0DF3">
      <w:r>
        <w:separator/>
      </w:r>
    </w:p>
  </w:endnote>
  <w:endnote w:type="continuationSeparator" w:id="0">
    <w:p w14:paraId="29E9E3B2" w14:textId="77777777" w:rsidR="00847E54" w:rsidRDefault="00847E54" w:rsidP="006A0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B5927" w14:textId="77777777" w:rsidR="00847E54" w:rsidRDefault="00847E54" w:rsidP="006A0DF3">
      <w:r>
        <w:separator/>
      </w:r>
    </w:p>
  </w:footnote>
  <w:footnote w:type="continuationSeparator" w:id="0">
    <w:p w14:paraId="18275897" w14:textId="77777777" w:rsidR="00847E54" w:rsidRDefault="00847E54" w:rsidP="006A0D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3D649CB"/>
    <w:multiLevelType w:val="hybridMultilevel"/>
    <w:tmpl w:val="3E06EFFE"/>
    <w:lvl w:ilvl="0" w:tplc="8ADED32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835D3"/>
    <w:multiLevelType w:val="multilevel"/>
    <w:tmpl w:val="2C10C8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9AF3AC8"/>
    <w:multiLevelType w:val="hybridMultilevel"/>
    <w:tmpl w:val="9C50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127C3"/>
    <w:multiLevelType w:val="multilevel"/>
    <w:tmpl w:val="2BF6E0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DEF417D"/>
    <w:multiLevelType w:val="hybridMultilevel"/>
    <w:tmpl w:val="2224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90592"/>
    <w:multiLevelType w:val="hybridMultilevel"/>
    <w:tmpl w:val="B2B08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BD9158A"/>
    <w:multiLevelType w:val="hybridMultilevel"/>
    <w:tmpl w:val="3FCE0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F6A77"/>
    <w:multiLevelType w:val="hybridMultilevel"/>
    <w:tmpl w:val="3490D524"/>
    <w:lvl w:ilvl="0" w:tplc="3DC06AD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1334A"/>
    <w:multiLevelType w:val="multilevel"/>
    <w:tmpl w:val="932C8E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B730785"/>
    <w:multiLevelType w:val="hybridMultilevel"/>
    <w:tmpl w:val="0D1AF086"/>
    <w:lvl w:ilvl="0" w:tplc="9FDAE5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755BE2"/>
    <w:multiLevelType w:val="hybridMultilevel"/>
    <w:tmpl w:val="94AE5D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5505F0"/>
    <w:multiLevelType w:val="hybridMultilevel"/>
    <w:tmpl w:val="6B8E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8DB40">
      <w:numFmt w:val="bullet"/>
      <w:lvlText w:val=""/>
      <w:lvlJc w:val="left"/>
      <w:pPr>
        <w:ind w:left="2160" w:hanging="360"/>
      </w:pPr>
      <w:rPr>
        <w:rFonts w:ascii="Symbol" w:eastAsia="Times New Roman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85F91"/>
    <w:multiLevelType w:val="hybridMultilevel"/>
    <w:tmpl w:val="6B9CA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B87807"/>
    <w:multiLevelType w:val="multilevel"/>
    <w:tmpl w:val="D43C929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A87333D"/>
    <w:multiLevelType w:val="hybridMultilevel"/>
    <w:tmpl w:val="8C92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3E0282"/>
    <w:multiLevelType w:val="hybridMultilevel"/>
    <w:tmpl w:val="AEC8B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1891B7F"/>
    <w:multiLevelType w:val="hybridMultilevel"/>
    <w:tmpl w:val="D474EF28"/>
    <w:lvl w:ilvl="0" w:tplc="27600BDA">
      <w:numFmt w:val="bullet"/>
      <w:lvlText w:val="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50B49452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01E3A"/>
    <w:multiLevelType w:val="hybridMultilevel"/>
    <w:tmpl w:val="B8BC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854F8"/>
    <w:multiLevelType w:val="hybridMultilevel"/>
    <w:tmpl w:val="DAA4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97438"/>
    <w:multiLevelType w:val="hybridMultilevel"/>
    <w:tmpl w:val="9F5C0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BF2354"/>
    <w:multiLevelType w:val="hybridMultilevel"/>
    <w:tmpl w:val="26584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19"/>
  </w:num>
  <w:num w:numId="6">
    <w:abstractNumId w:val="21"/>
  </w:num>
  <w:num w:numId="7">
    <w:abstractNumId w:val="14"/>
  </w:num>
  <w:num w:numId="8">
    <w:abstractNumId w:val="7"/>
  </w:num>
  <w:num w:numId="9">
    <w:abstractNumId w:val="20"/>
  </w:num>
  <w:num w:numId="10">
    <w:abstractNumId w:val="23"/>
  </w:num>
  <w:num w:numId="11">
    <w:abstractNumId w:val="8"/>
  </w:num>
  <w:num w:numId="12">
    <w:abstractNumId w:val="18"/>
  </w:num>
  <w:num w:numId="13">
    <w:abstractNumId w:val="10"/>
  </w:num>
  <w:num w:numId="14">
    <w:abstractNumId w:val="17"/>
  </w:num>
  <w:num w:numId="15">
    <w:abstractNumId w:val="12"/>
  </w:num>
  <w:num w:numId="16">
    <w:abstractNumId w:val="3"/>
  </w:num>
  <w:num w:numId="17">
    <w:abstractNumId w:val="13"/>
  </w:num>
  <w:num w:numId="18">
    <w:abstractNumId w:val="16"/>
  </w:num>
  <w:num w:numId="19">
    <w:abstractNumId w:val="22"/>
  </w:num>
  <w:num w:numId="20">
    <w:abstractNumId w:val="6"/>
  </w:num>
  <w:num w:numId="21">
    <w:abstractNumId w:val="4"/>
  </w:num>
  <w:num w:numId="22">
    <w:abstractNumId w:val="11"/>
  </w:num>
  <w:num w:numId="23">
    <w:abstractNumId w:val="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011E"/>
    <w:rsid w:val="00003A58"/>
    <w:rsid w:val="00007E9E"/>
    <w:rsid w:val="00007FD3"/>
    <w:rsid w:val="000111CA"/>
    <w:rsid w:val="00012181"/>
    <w:rsid w:val="0001269F"/>
    <w:rsid w:val="00014E4D"/>
    <w:rsid w:val="000156E1"/>
    <w:rsid w:val="000231F7"/>
    <w:rsid w:val="00023621"/>
    <w:rsid w:val="00031965"/>
    <w:rsid w:val="0003490F"/>
    <w:rsid w:val="000356AC"/>
    <w:rsid w:val="00035AEC"/>
    <w:rsid w:val="000446EB"/>
    <w:rsid w:val="000619B4"/>
    <w:rsid w:val="00065D7B"/>
    <w:rsid w:val="000677B4"/>
    <w:rsid w:val="000748FD"/>
    <w:rsid w:val="00077370"/>
    <w:rsid w:val="0008156D"/>
    <w:rsid w:val="0008200F"/>
    <w:rsid w:val="00082058"/>
    <w:rsid w:val="000907FF"/>
    <w:rsid w:val="0009490E"/>
    <w:rsid w:val="00095D2A"/>
    <w:rsid w:val="000A13A3"/>
    <w:rsid w:val="000A1D76"/>
    <w:rsid w:val="000A2D61"/>
    <w:rsid w:val="000B2A1E"/>
    <w:rsid w:val="000C06DB"/>
    <w:rsid w:val="000C13F7"/>
    <w:rsid w:val="000C3AE9"/>
    <w:rsid w:val="000D31A6"/>
    <w:rsid w:val="000D74ED"/>
    <w:rsid w:val="000E05A8"/>
    <w:rsid w:val="000E0E07"/>
    <w:rsid w:val="000F0ACC"/>
    <w:rsid w:val="000F1815"/>
    <w:rsid w:val="000F4F7A"/>
    <w:rsid w:val="00100347"/>
    <w:rsid w:val="001006FB"/>
    <w:rsid w:val="00100EAC"/>
    <w:rsid w:val="001018B0"/>
    <w:rsid w:val="001055BD"/>
    <w:rsid w:val="00105AA5"/>
    <w:rsid w:val="00113E1D"/>
    <w:rsid w:val="00117959"/>
    <w:rsid w:val="0012011E"/>
    <w:rsid w:val="001363FE"/>
    <w:rsid w:val="00137E1E"/>
    <w:rsid w:val="00140272"/>
    <w:rsid w:val="00146343"/>
    <w:rsid w:val="0014732B"/>
    <w:rsid w:val="00151B06"/>
    <w:rsid w:val="00152D02"/>
    <w:rsid w:val="001539CD"/>
    <w:rsid w:val="0016486A"/>
    <w:rsid w:val="0016789E"/>
    <w:rsid w:val="001703C8"/>
    <w:rsid w:val="00172EBA"/>
    <w:rsid w:val="0018195F"/>
    <w:rsid w:val="0018275D"/>
    <w:rsid w:val="00183129"/>
    <w:rsid w:val="001836AD"/>
    <w:rsid w:val="00183C67"/>
    <w:rsid w:val="00190880"/>
    <w:rsid w:val="00192AC7"/>
    <w:rsid w:val="0019558D"/>
    <w:rsid w:val="00195759"/>
    <w:rsid w:val="0019670F"/>
    <w:rsid w:val="001971C8"/>
    <w:rsid w:val="001971EE"/>
    <w:rsid w:val="001A2AE3"/>
    <w:rsid w:val="001A4CF0"/>
    <w:rsid w:val="001B4410"/>
    <w:rsid w:val="001B743E"/>
    <w:rsid w:val="001C0549"/>
    <w:rsid w:val="001C4402"/>
    <w:rsid w:val="001D0F86"/>
    <w:rsid w:val="001D1264"/>
    <w:rsid w:val="001D236E"/>
    <w:rsid w:val="001D6C98"/>
    <w:rsid w:val="001E23BA"/>
    <w:rsid w:val="001E44A3"/>
    <w:rsid w:val="001E460D"/>
    <w:rsid w:val="001E4BE0"/>
    <w:rsid w:val="001E7136"/>
    <w:rsid w:val="001F411C"/>
    <w:rsid w:val="001F5043"/>
    <w:rsid w:val="0020030E"/>
    <w:rsid w:val="002014BA"/>
    <w:rsid w:val="002017B5"/>
    <w:rsid w:val="00204D35"/>
    <w:rsid w:val="0020749B"/>
    <w:rsid w:val="002075E3"/>
    <w:rsid w:val="00210C3F"/>
    <w:rsid w:val="002143E1"/>
    <w:rsid w:val="00214499"/>
    <w:rsid w:val="0022057E"/>
    <w:rsid w:val="0022096F"/>
    <w:rsid w:val="00223959"/>
    <w:rsid w:val="002244EA"/>
    <w:rsid w:val="00231C90"/>
    <w:rsid w:val="002336E0"/>
    <w:rsid w:val="0023798C"/>
    <w:rsid w:val="00240C3B"/>
    <w:rsid w:val="00241DE8"/>
    <w:rsid w:val="00245D6D"/>
    <w:rsid w:val="00246223"/>
    <w:rsid w:val="00246652"/>
    <w:rsid w:val="00252227"/>
    <w:rsid w:val="00262D5D"/>
    <w:rsid w:val="002636BC"/>
    <w:rsid w:val="00265760"/>
    <w:rsid w:val="00266A47"/>
    <w:rsid w:val="0027021E"/>
    <w:rsid w:val="00270C85"/>
    <w:rsid w:val="00275DD2"/>
    <w:rsid w:val="0027779C"/>
    <w:rsid w:val="002864A7"/>
    <w:rsid w:val="002876B2"/>
    <w:rsid w:val="00290171"/>
    <w:rsid w:val="002920D3"/>
    <w:rsid w:val="002977B7"/>
    <w:rsid w:val="002A3A90"/>
    <w:rsid w:val="002A5367"/>
    <w:rsid w:val="002B3023"/>
    <w:rsid w:val="002C35E1"/>
    <w:rsid w:val="002C5D40"/>
    <w:rsid w:val="002D0824"/>
    <w:rsid w:val="002D486B"/>
    <w:rsid w:val="002D746F"/>
    <w:rsid w:val="002E4149"/>
    <w:rsid w:val="002E56D8"/>
    <w:rsid w:val="002E7F12"/>
    <w:rsid w:val="00304564"/>
    <w:rsid w:val="00304DEC"/>
    <w:rsid w:val="00305A03"/>
    <w:rsid w:val="003109DE"/>
    <w:rsid w:val="00310CD2"/>
    <w:rsid w:val="00311512"/>
    <w:rsid w:val="00312423"/>
    <w:rsid w:val="00312D4F"/>
    <w:rsid w:val="003179E3"/>
    <w:rsid w:val="00321883"/>
    <w:rsid w:val="00324339"/>
    <w:rsid w:val="00327979"/>
    <w:rsid w:val="00327CAA"/>
    <w:rsid w:val="00327F95"/>
    <w:rsid w:val="0033032F"/>
    <w:rsid w:val="0033199E"/>
    <w:rsid w:val="00331CE4"/>
    <w:rsid w:val="00331EAD"/>
    <w:rsid w:val="00334331"/>
    <w:rsid w:val="00334A85"/>
    <w:rsid w:val="00336C55"/>
    <w:rsid w:val="003437EC"/>
    <w:rsid w:val="00344C79"/>
    <w:rsid w:val="00345916"/>
    <w:rsid w:val="003508FB"/>
    <w:rsid w:val="00361297"/>
    <w:rsid w:val="00361708"/>
    <w:rsid w:val="00362FF0"/>
    <w:rsid w:val="0036649A"/>
    <w:rsid w:val="00371BAC"/>
    <w:rsid w:val="0037254B"/>
    <w:rsid w:val="00373A8C"/>
    <w:rsid w:val="00374B24"/>
    <w:rsid w:val="00381429"/>
    <w:rsid w:val="00381AE4"/>
    <w:rsid w:val="00382990"/>
    <w:rsid w:val="00384AD9"/>
    <w:rsid w:val="00384DBA"/>
    <w:rsid w:val="0038612D"/>
    <w:rsid w:val="00386F31"/>
    <w:rsid w:val="00391986"/>
    <w:rsid w:val="00396984"/>
    <w:rsid w:val="00397D20"/>
    <w:rsid w:val="003A0C3C"/>
    <w:rsid w:val="003A19E9"/>
    <w:rsid w:val="003A1FCB"/>
    <w:rsid w:val="003A2EB9"/>
    <w:rsid w:val="003B06B8"/>
    <w:rsid w:val="003B26D0"/>
    <w:rsid w:val="003B6BC5"/>
    <w:rsid w:val="003B7EB7"/>
    <w:rsid w:val="003C0CD3"/>
    <w:rsid w:val="003C660F"/>
    <w:rsid w:val="003D2E59"/>
    <w:rsid w:val="003E0249"/>
    <w:rsid w:val="003E106E"/>
    <w:rsid w:val="003E1886"/>
    <w:rsid w:val="003E28DE"/>
    <w:rsid w:val="003E4A8F"/>
    <w:rsid w:val="003F096B"/>
    <w:rsid w:val="003F23FE"/>
    <w:rsid w:val="003F32FE"/>
    <w:rsid w:val="00401E2A"/>
    <w:rsid w:val="004110E3"/>
    <w:rsid w:val="00412E58"/>
    <w:rsid w:val="00413F27"/>
    <w:rsid w:val="00416484"/>
    <w:rsid w:val="004232F6"/>
    <w:rsid w:val="0042527F"/>
    <w:rsid w:val="0042778E"/>
    <w:rsid w:val="00433A3A"/>
    <w:rsid w:val="00435933"/>
    <w:rsid w:val="004366A8"/>
    <w:rsid w:val="00437F10"/>
    <w:rsid w:val="00440E65"/>
    <w:rsid w:val="00444056"/>
    <w:rsid w:val="004448C2"/>
    <w:rsid w:val="00446DB1"/>
    <w:rsid w:val="004513CC"/>
    <w:rsid w:val="0046235B"/>
    <w:rsid w:val="00470C02"/>
    <w:rsid w:val="00472071"/>
    <w:rsid w:val="00473627"/>
    <w:rsid w:val="00473DF9"/>
    <w:rsid w:val="0047439A"/>
    <w:rsid w:val="00476B1C"/>
    <w:rsid w:val="00480139"/>
    <w:rsid w:val="00482E12"/>
    <w:rsid w:val="00485F3F"/>
    <w:rsid w:val="00487FD6"/>
    <w:rsid w:val="00490C50"/>
    <w:rsid w:val="0049426D"/>
    <w:rsid w:val="00497DEB"/>
    <w:rsid w:val="004A4C3D"/>
    <w:rsid w:val="004B4F50"/>
    <w:rsid w:val="004C244C"/>
    <w:rsid w:val="004C7FEB"/>
    <w:rsid w:val="004D197C"/>
    <w:rsid w:val="004D1A5F"/>
    <w:rsid w:val="004D3996"/>
    <w:rsid w:val="004D7E5A"/>
    <w:rsid w:val="004D7F05"/>
    <w:rsid w:val="004E0C92"/>
    <w:rsid w:val="004E2690"/>
    <w:rsid w:val="004E6813"/>
    <w:rsid w:val="004F1FB3"/>
    <w:rsid w:val="004F2D92"/>
    <w:rsid w:val="004F5DE7"/>
    <w:rsid w:val="004F62F2"/>
    <w:rsid w:val="005071FE"/>
    <w:rsid w:val="00511AD0"/>
    <w:rsid w:val="005125EC"/>
    <w:rsid w:val="0051640C"/>
    <w:rsid w:val="005176C7"/>
    <w:rsid w:val="00521668"/>
    <w:rsid w:val="005262F2"/>
    <w:rsid w:val="00531422"/>
    <w:rsid w:val="005336C4"/>
    <w:rsid w:val="00534156"/>
    <w:rsid w:val="00547873"/>
    <w:rsid w:val="0055074D"/>
    <w:rsid w:val="00552244"/>
    <w:rsid w:val="005548D6"/>
    <w:rsid w:val="00554CBC"/>
    <w:rsid w:val="00554CDE"/>
    <w:rsid w:val="005561A7"/>
    <w:rsid w:val="0056608C"/>
    <w:rsid w:val="0057323A"/>
    <w:rsid w:val="00573B56"/>
    <w:rsid w:val="00574998"/>
    <w:rsid w:val="00577D69"/>
    <w:rsid w:val="0058125C"/>
    <w:rsid w:val="00583A13"/>
    <w:rsid w:val="00590BEE"/>
    <w:rsid w:val="005944AF"/>
    <w:rsid w:val="00594DC9"/>
    <w:rsid w:val="00595162"/>
    <w:rsid w:val="00595E6F"/>
    <w:rsid w:val="005A3760"/>
    <w:rsid w:val="005A50D6"/>
    <w:rsid w:val="005B3A17"/>
    <w:rsid w:val="005B4755"/>
    <w:rsid w:val="005B4C58"/>
    <w:rsid w:val="005B71BA"/>
    <w:rsid w:val="005B7D93"/>
    <w:rsid w:val="005D3B6C"/>
    <w:rsid w:val="005D7C67"/>
    <w:rsid w:val="005E0233"/>
    <w:rsid w:val="005E1478"/>
    <w:rsid w:val="005E531C"/>
    <w:rsid w:val="005E7133"/>
    <w:rsid w:val="005F0FA8"/>
    <w:rsid w:val="005F368F"/>
    <w:rsid w:val="005F45D4"/>
    <w:rsid w:val="005F6991"/>
    <w:rsid w:val="005F7770"/>
    <w:rsid w:val="00603E25"/>
    <w:rsid w:val="00610318"/>
    <w:rsid w:val="006175E6"/>
    <w:rsid w:val="00620B79"/>
    <w:rsid w:val="0063189F"/>
    <w:rsid w:val="00633AE2"/>
    <w:rsid w:val="006373B3"/>
    <w:rsid w:val="0064090E"/>
    <w:rsid w:val="00647207"/>
    <w:rsid w:val="00651AC8"/>
    <w:rsid w:val="006535A9"/>
    <w:rsid w:val="0066174F"/>
    <w:rsid w:val="00661BEA"/>
    <w:rsid w:val="0066221D"/>
    <w:rsid w:val="00663AB1"/>
    <w:rsid w:val="00667CA0"/>
    <w:rsid w:val="00667E6D"/>
    <w:rsid w:val="00670C48"/>
    <w:rsid w:val="006724FA"/>
    <w:rsid w:val="0067308D"/>
    <w:rsid w:val="00675110"/>
    <w:rsid w:val="006771AB"/>
    <w:rsid w:val="006809B4"/>
    <w:rsid w:val="0068434F"/>
    <w:rsid w:val="00684AF3"/>
    <w:rsid w:val="006A0DF3"/>
    <w:rsid w:val="006A11FD"/>
    <w:rsid w:val="006A1CEC"/>
    <w:rsid w:val="006A3757"/>
    <w:rsid w:val="006A5FCA"/>
    <w:rsid w:val="006A70C8"/>
    <w:rsid w:val="006B09D0"/>
    <w:rsid w:val="006B1BAF"/>
    <w:rsid w:val="006B376C"/>
    <w:rsid w:val="006B3E52"/>
    <w:rsid w:val="006B597B"/>
    <w:rsid w:val="006B64AD"/>
    <w:rsid w:val="006C546D"/>
    <w:rsid w:val="006D00F8"/>
    <w:rsid w:val="006D1512"/>
    <w:rsid w:val="006D43AC"/>
    <w:rsid w:val="006D451C"/>
    <w:rsid w:val="006D57C3"/>
    <w:rsid w:val="006D6753"/>
    <w:rsid w:val="006D6B32"/>
    <w:rsid w:val="006E0398"/>
    <w:rsid w:val="006E04AA"/>
    <w:rsid w:val="006E0635"/>
    <w:rsid w:val="006E0969"/>
    <w:rsid w:val="006E187E"/>
    <w:rsid w:val="006E2549"/>
    <w:rsid w:val="006E3931"/>
    <w:rsid w:val="006E64FA"/>
    <w:rsid w:val="006F0E5E"/>
    <w:rsid w:val="006F1BE0"/>
    <w:rsid w:val="00704032"/>
    <w:rsid w:val="00713E64"/>
    <w:rsid w:val="00714662"/>
    <w:rsid w:val="0072014B"/>
    <w:rsid w:val="0072376F"/>
    <w:rsid w:val="00725192"/>
    <w:rsid w:val="007368EB"/>
    <w:rsid w:val="00736938"/>
    <w:rsid w:val="007411E5"/>
    <w:rsid w:val="00742044"/>
    <w:rsid w:val="00744BDA"/>
    <w:rsid w:val="007464F2"/>
    <w:rsid w:val="007504D9"/>
    <w:rsid w:val="007539E1"/>
    <w:rsid w:val="007540A1"/>
    <w:rsid w:val="0075572A"/>
    <w:rsid w:val="007611FB"/>
    <w:rsid w:val="00761541"/>
    <w:rsid w:val="00761F63"/>
    <w:rsid w:val="00761F77"/>
    <w:rsid w:val="00772FD4"/>
    <w:rsid w:val="00776DFB"/>
    <w:rsid w:val="00777609"/>
    <w:rsid w:val="007776D4"/>
    <w:rsid w:val="007807A2"/>
    <w:rsid w:val="00781C69"/>
    <w:rsid w:val="007837FE"/>
    <w:rsid w:val="007842B6"/>
    <w:rsid w:val="007854B8"/>
    <w:rsid w:val="00785612"/>
    <w:rsid w:val="00787305"/>
    <w:rsid w:val="007876A8"/>
    <w:rsid w:val="00792BE3"/>
    <w:rsid w:val="00793F07"/>
    <w:rsid w:val="0079498E"/>
    <w:rsid w:val="007949AB"/>
    <w:rsid w:val="007A361D"/>
    <w:rsid w:val="007A7BE7"/>
    <w:rsid w:val="007B1671"/>
    <w:rsid w:val="007B2452"/>
    <w:rsid w:val="007B27A9"/>
    <w:rsid w:val="007C3141"/>
    <w:rsid w:val="007C696D"/>
    <w:rsid w:val="007C76EA"/>
    <w:rsid w:val="007D689B"/>
    <w:rsid w:val="007D6E19"/>
    <w:rsid w:val="007D7720"/>
    <w:rsid w:val="007E0946"/>
    <w:rsid w:val="007E132C"/>
    <w:rsid w:val="007E173C"/>
    <w:rsid w:val="007E39F8"/>
    <w:rsid w:val="007E5CAD"/>
    <w:rsid w:val="007E796B"/>
    <w:rsid w:val="007F0D57"/>
    <w:rsid w:val="00803218"/>
    <w:rsid w:val="008061DA"/>
    <w:rsid w:val="0081056E"/>
    <w:rsid w:val="00810C1C"/>
    <w:rsid w:val="00817BE4"/>
    <w:rsid w:val="00822D8C"/>
    <w:rsid w:val="008304B0"/>
    <w:rsid w:val="00831CCA"/>
    <w:rsid w:val="008333A5"/>
    <w:rsid w:val="00834214"/>
    <w:rsid w:val="008367BB"/>
    <w:rsid w:val="00840014"/>
    <w:rsid w:val="00840390"/>
    <w:rsid w:val="00840AD6"/>
    <w:rsid w:val="0084130F"/>
    <w:rsid w:val="00847E54"/>
    <w:rsid w:val="00851C3C"/>
    <w:rsid w:val="00852A95"/>
    <w:rsid w:val="008532CE"/>
    <w:rsid w:val="0085465B"/>
    <w:rsid w:val="00862F4E"/>
    <w:rsid w:val="008634B7"/>
    <w:rsid w:val="00863855"/>
    <w:rsid w:val="0086460F"/>
    <w:rsid w:val="00872B6A"/>
    <w:rsid w:val="00875234"/>
    <w:rsid w:val="00876925"/>
    <w:rsid w:val="00884A96"/>
    <w:rsid w:val="008903E6"/>
    <w:rsid w:val="008A2248"/>
    <w:rsid w:val="008A2E7C"/>
    <w:rsid w:val="008A382F"/>
    <w:rsid w:val="008A6114"/>
    <w:rsid w:val="008A7675"/>
    <w:rsid w:val="008B0E9B"/>
    <w:rsid w:val="008B16ED"/>
    <w:rsid w:val="008B480C"/>
    <w:rsid w:val="008B4F3C"/>
    <w:rsid w:val="008B7D30"/>
    <w:rsid w:val="008C28ED"/>
    <w:rsid w:val="008C70AE"/>
    <w:rsid w:val="008D1F8D"/>
    <w:rsid w:val="008D512B"/>
    <w:rsid w:val="008D584D"/>
    <w:rsid w:val="008E69AC"/>
    <w:rsid w:val="008E6EA8"/>
    <w:rsid w:val="008F1141"/>
    <w:rsid w:val="008F1FBB"/>
    <w:rsid w:val="008F7098"/>
    <w:rsid w:val="00901520"/>
    <w:rsid w:val="009023FB"/>
    <w:rsid w:val="009038F2"/>
    <w:rsid w:val="00903E1C"/>
    <w:rsid w:val="00906D3A"/>
    <w:rsid w:val="009077E5"/>
    <w:rsid w:val="00915067"/>
    <w:rsid w:val="00916002"/>
    <w:rsid w:val="009215F5"/>
    <w:rsid w:val="00922737"/>
    <w:rsid w:val="00923541"/>
    <w:rsid w:val="00923647"/>
    <w:rsid w:val="00924106"/>
    <w:rsid w:val="0092510A"/>
    <w:rsid w:val="00931F71"/>
    <w:rsid w:val="009328AE"/>
    <w:rsid w:val="0093597E"/>
    <w:rsid w:val="00935EF0"/>
    <w:rsid w:val="009372EF"/>
    <w:rsid w:val="00944419"/>
    <w:rsid w:val="0095232A"/>
    <w:rsid w:val="0096071F"/>
    <w:rsid w:val="0096649D"/>
    <w:rsid w:val="00971DB1"/>
    <w:rsid w:val="00980963"/>
    <w:rsid w:val="00980C2F"/>
    <w:rsid w:val="00980F0A"/>
    <w:rsid w:val="00982ECF"/>
    <w:rsid w:val="0098436E"/>
    <w:rsid w:val="00984901"/>
    <w:rsid w:val="0099694A"/>
    <w:rsid w:val="00997DD5"/>
    <w:rsid w:val="009A48DF"/>
    <w:rsid w:val="009A4F78"/>
    <w:rsid w:val="009A6637"/>
    <w:rsid w:val="009B32A5"/>
    <w:rsid w:val="009B3A23"/>
    <w:rsid w:val="009B4524"/>
    <w:rsid w:val="009B5EB0"/>
    <w:rsid w:val="009B6780"/>
    <w:rsid w:val="009B6FD3"/>
    <w:rsid w:val="009B7BBF"/>
    <w:rsid w:val="009C17DA"/>
    <w:rsid w:val="009C355C"/>
    <w:rsid w:val="009C3F2D"/>
    <w:rsid w:val="009D0F8A"/>
    <w:rsid w:val="009D2CFA"/>
    <w:rsid w:val="009D7897"/>
    <w:rsid w:val="009E3937"/>
    <w:rsid w:val="009E4FAF"/>
    <w:rsid w:val="009F1D02"/>
    <w:rsid w:val="009F5C28"/>
    <w:rsid w:val="00A12DF3"/>
    <w:rsid w:val="00A13358"/>
    <w:rsid w:val="00A1429F"/>
    <w:rsid w:val="00A177DE"/>
    <w:rsid w:val="00A17DD1"/>
    <w:rsid w:val="00A210D0"/>
    <w:rsid w:val="00A21FE4"/>
    <w:rsid w:val="00A23D44"/>
    <w:rsid w:val="00A274DD"/>
    <w:rsid w:val="00A33BE7"/>
    <w:rsid w:val="00A34C16"/>
    <w:rsid w:val="00A40419"/>
    <w:rsid w:val="00A450AF"/>
    <w:rsid w:val="00A452F2"/>
    <w:rsid w:val="00A525CB"/>
    <w:rsid w:val="00A52D19"/>
    <w:rsid w:val="00A60AD1"/>
    <w:rsid w:val="00A6217D"/>
    <w:rsid w:val="00A667B5"/>
    <w:rsid w:val="00A67974"/>
    <w:rsid w:val="00A70265"/>
    <w:rsid w:val="00A713E7"/>
    <w:rsid w:val="00A718B5"/>
    <w:rsid w:val="00A730F8"/>
    <w:rsid w:val="00A74CF5"/>
    <w:rsid w:val="00A770A2"/>
    <w:rsid w:val="00A80F0C"/>
    <w:rsid w:val="00A8481A"/>
    <w:rsid w:val="00A85959"/>
    <w:rsid w:val="00AA31BA"/>
    <w:rsid w:val="00AA7A19"/>
    <w:rsid w:val="00AB4193"/>
    <w:rsid w:val="00AB437D"/>
    <w:rsid w:val="00AB69B7"/>
    <w:rsid w:val="00AC0549"/>
    <w:rsid w:val="00AC16F5"/>
    <w:rsid w:val="00AC4DC1"/>
    <w:rsid w:val="00AC4F54"/>
    <w:rsid w:val="00AC54C7"/>
    <w:rsid w:val="00AC6D06"/>
    <w:rsid w:val="00AC761F"/>
    <w:rsid w:val="00AD13EF"/>
    <w:rsid w:val="00AD68A7"/>
    <w:rsid w:val="00AD77BA"/>
    <w:rsid w:val="00AE21BA"/>
    <w:rsid w:val="00AE37BD"/>
    <w:rsid w:val="00AE3D13"/>
    <w:rsid w:val="00AE72C5"/>
    <w:rsid w:val="00AF3BBD"/>
    <w:rsid w:val="00AF6328"/>
    <w:rsid w:val="00B000B7"/>
    <w:rsid w:val="00B06249"/>
    <w:rsid w:val="00B12DB0"/>
    <w:rsid w:val="00B216E5"/>
    <w:rsid w:val="00B2272F"/>
    <w:rsid w:val="00B240FC"/>
    <w:rsid w:val="00B31F3F"/>
    <w:rsid w:val="00B341B8"/>
    <w:rsid w:val="00B35BDB"/>
    <w:rsid w:val="00B42157"/>
    <w:rsid w:val="00B45E01"/>
    <w:rsid w:val="00B56159"/>
    <w:rsid w:val="00B61EAC"/>
    <w:rsid w:val="00B6435F"/>
    <w:rsid w:val="00B6496A"/>
    <w:rsid w:val="00B650C3"/>
    <w:rsid w:val="00B65F60"/>
    <w:rsid w:val="00B73AB3"/>
    <w:rsid w:val="00B74DB0"/>
    <w:rsid w:val="00B75E56"/>
    <w:rsid w:val="00B846DF"/>
    <w:rsid w:val="00B86CDF"/>
    <w:rsid w:val="00B90767"/>
    <w:rsid w:val="00BA1A92"/>
    <w:rsid w:val="00BA2435"/>
    <w:rsid w:val="00BA2778"/>
    <w:rsid w:val="00BA2A58"/>
    <w:rsid w:val="00BA50EA"/>
    <w:rsid w:val="00BB0854"/>
    <w:rsid w:val="00BB2E7A"/>
    <w:rsid w:val="00BC1C8D"/>
    <w:rsid w:val="00BC1E61"/>
    <w:rsid w:val="00BD0562"/>
    <w:rsid w:val="00BD215A"/>
    <w:rsid w:val="00BE36BB"/>
    <w:rsid w:val="00BE3EFB"/>
    <w:rsid w:val="00BE7BAF"/>
    <w:rsid w:val="00BF5D51"/>
    <w:rsid w:val="00BF712F"/>
    <w:rsid w:val="00C00BD2"/>
    <w:rsid w:val="00C03ABB"/>
    <w:rsid w:val="00C04403"/>
    <w:rsid w:val="00C047A1"/>
    <w:rsid w:val="00C0570D"/>
    <w:rsid w:val="00C17FF8"/>
    <w:rsid w:val="00C20710"/>
    <w:rsid w:val="00C20E06"/>
    <w:rsid w:val="00C2161A"/>
    <w:rsid w:val="00C21F03"/>
    <w:rsid w:val="00C315C9"/>
    <w:rsid w:val="00C37ADD"/>
    <w:rsid w:val="00C4319D"/>
    <w:rsid w:val="00C4589A"/>
    <w:rsid w:val="00C517A9"/>
    <w:rsid w:val="00C5531D"/>
    <w:rsid w:val="00C628AA"/>
    <w:rsid w:val="00C666EE"/>
    <w:rsid w:val="00C71ADE"/>
    <w:rsid w:val="00C73C03"/>
    <w:rsid w:val="00C753D3"/>
    <w:rsid w:val="00C80497"/>
    <w:rsid w:val="00C81062"/>
    <w:rsid w:val="00C85C8E"/>
    <w:rsid w:val="00C932FF"/>
    <w:rsid w:val="00C944C0"/>
    <w:rsid w:val="00CA6D70"/>
    <w:rsid w:val="00CB1D9A"/>
    <w:rsid w:val="00CB5510"/>
    <w:rsid w:val="00CB5BC5"/>
    <w:rsid w:val="00CB60F5"/>
    <w:rsid w:val="00CC163A"/>
    <w:rsid w:val="00CC2589"/>
    <w:rsid w:val="00CC3C5E"/>
    <w:rsid w:val="00CC6F8F"/>
    <w:rsid w:val="00CC777E"/>
    <w:rsid w:val="00CC7B5B"/>
    <w:rsid w:val="00CD0A0F"/>
    <w:rsid w:val="00CD3C04"/>
    <w:rsid w:val="00CD4CC7"/>
    <w:rsid w:val="00CE543B"/>
    <w:rsid w:val="00CF04EF"/>
    <w:rsid w:val="00CF095D"/>
    <w:rsid w:val="00CF0F55"/>
    <w:rsid w:val="00CF1D50"/>
    <w:rsid w:val="00CF6B91"/>
    <w:rsid w:val="00CF7AD5"/>
    <w:rsid w:val="00CF7BE6"/>
    <w:rsid w:val="00D00763"/>
    <w:rsid w:val="00D01381"/>
    <w:rsid w:val="00D03DA8"/>
    <w:rsid w:val="00D041D4"/>
    <w:rsid w:val="00D136D1"/>
    <w:rsid w:val="00D15014"/>
    <w:rsid w:val="00D163CB"/>
    <w:rsid w:val="00D21993"/>
    <w:rsid w:val="00D2484E"/>
    <w:rsid w:val="00D35E2E"/>
    <w:rsid w:val="00D375A5"/>
    <w:rsid w:val="00D421E5"/>
    <w:rsid w:val="00D46B23"/>
    <w:rsid w:val="00D52FD8"/>
    <w:rsid w:val="00D61461"/>
    <w:rsid w:val="00D66EBA"/>
    <w:rsid w:val="00D67299"/>
    <w:rsid w:val="00D70492"/>
    <w:rsid w:val="00D73540"/>
    <w:rsid w:val="00D77900"/>
    <w:rsid w:val="00D82065"/>
    <w:rsid w:val="00D82F02"/>
    <w:rsid w:val="00D83C2A"/>
    <w:rsid w:val="00D83F32"/>
    <w:rsid w:val="00D87A75"/>
    <w:rsid w:val="00D93B74"/>
    <w:rsid w:val="00D959FC"/>
    <w:rsid w:val="00D97592"/>
    <w:rsid w:val="00D97F4F"/>
    <w:rsid w:val="00DA1526"/>
    <w:rsid w:val="00DA7257"/>
    <w:rsid w:val="00DB0664"/>
    <w:rsid w:val="00DB24FF"/>
    <w:rsid w:val="00DB3591"/>
    <w:rsid w:val="00DB3C24"/>
    <w:rsid w:val="00DB542A"/>
    <w:rsid w:val="00DB6FAA"/>
    <w:rsid w:val="00DC3933"/>
    <w:rsid w:val="00DC6A69"/>
    <w:rsid w:val="00DD0D8F"/>
    <w:rsid w:val="00DD237B"/>
    <w:rsid w:val="00DD2796"/>
    <w:rsid w:val="00DD29C6"/>
    <w:rsid w:val="00DD2B06"/>
    <w:rsid w:val="00DD2ED8"/>
    <w:rsid w:val="00DD4165"/>
    <w:rsid w:val="00DE5C19"/>
    <w:rsid w:val="00DE65AC"/>
    <w:rsid w:val="00DF119D"/>
    <w:rsid w:val="00DF1CC1"/>
    <w:rsid w:val="00DF35D5"/>
    <w:rsid w:val="00DF644A"/>
    <w:rsid w:val="00DF728B"/>
    <w:rsid w:val="00E020EC"/>
    <w:rsid w:val="00E04FD9"/>
    <w:rsid w:val="00E07A21"/>
    <w:rsid w:val="00E1223D"/>
    <w:rsid w:val="00E12F89"/>
    <w:rsid w:val="00E17EBA"/>
    <w:rsid w:val="00E22465"/>
    <w:rsid w:val="00E24120"/>
    <w:rsid w:val="00E2424A"/>
    <w:rsid w:val="00E374CE"/>
    <w:rsid w:val="00E41389"/>
    <w:rsid w:val="00E53E85"/>
    <w:rsid w:val="00E576D7"/>
    <w:rsid w:val="00E57D7E"/>
    <w:rsid w:val="00E6055D"/>
    <w:rsid w:val="00E652B9"/>
    <w:rsid w:val="00E65D56"/>
    <w:rsid w:val="00E717A0"/>
    <w:rsid w:val="00E72A6C"/>
    <w:rsid w:val="00E73184"/>
    <w:rsid w:val="00E77061"/>
    <w:rsid w:val="00E8004F"/>
    <w:rsid w:val="00E81E49"/>
    <w:rsid w:val="00E91BF3"/>
    <w:rsid w:val="00E9280B"/>
    <w:rsid w:val="00E95327"/>
    <w:rsid w:val="00E9760F"/>
    <w:rsid w:val="00EA3E09"/>
    <w:rsid w:val="00EB0684"/>
    <w:rsid w:val="00EB277A"/>
    <w:rsid w:val="00EB2E20"/>
    <w:rsid w:val="00EB3CF6"/>
    <w:rsid w:val="00EB3D68"/>
    <w:rsid w:val="00EB53CC"/>
    <w:rsid w:val="00EC14D4"/>
    <w:rsid w:val="00EC26CA"/>
    <w:rsid w:val="00EC509F"/>
    <w:rsid w:val="00ED10E5"/>
    <w:rsid w:val="00ED1BBE"/>
    <w:rsid w:val="00ED3654"/>
    <w:rsid w:val="00EE0396"/>
    <w:rsid w:val="00EE182C"/>
    <w:rsid w:val="00EE2C2F"/>
    <w:rsid w:val="00EE6E70"/>
    <w:rsid w:val="00EF1590"/>
    <w:rsid w:val="00EF20C2"/>
    <w:rsid w:val="00EF23F1"/>
    <w:rsid w:val="00EF2425"/>
    <w:rsid w:val="00EF4D3E"/>
    <w:rsid w:val="00EF575A"/>
    <w:rsid w:val="00F03818"/>
    <w:rsid w:val="00F06FC3"/>
    <w:rsid w:val="00F10581"/>
    <w:rsid w:val="00F15FFA"/>
    <w:rsid w:val="00F17A3B"/>
    <w:rsid w:val="00F20605"/>
    <w:rsid w:val="00F2065A"/>
    <w:rsid w:val="00F21BD5"/>
    <w:rsid w:val="00F25FE3"/>
    <w:rsid w:val="00F31B51"/>
    <w:rsid w:val="00F324C5"/>
    <w:rsid w:val="00F43E4F"/>
    <w:rsid w:val="00F46E00"/>
    <w:rsid w:val="00F570CF"/>
    <w:rsid w:val="00F61A63"/>
    <w:rsid w:val="00F62E9E"/>
    <w:rsid w:val="00F642F9"/>
    <w:rsid w:val="00F67484"/>
    <w:rsid w:val="00F6789B"/>
    <w:rsid w:val="00F67A1B"/>
    <w:rsid w:val="00F72152"/>
    <w:rsid w:val="00F7416C"/>
    <w:rsid w:val="00F747DE"/>
    <w:rsid w:val="00F7540A"/>
    <w:rsid w:val="00F7558C"/>
    <w:rsid w:val="00F77C80"/>
    <w:rsid w:val="00F80D5C"/>
    <w:rsid w:val="00F84701"/>
    <w:rsid w:val="00F86F11"/>
    <w:rsid w:val="00F87E22"/>
    <w:rsid w:val="00F94365"/>
    <w:rsid w:val="00FA0CDE"/>
    <w:rsid w:val="00FB0ACC"/>
    <w:rsid w:val="00FB3838"/>
    <w:rsid w:val="00FB72C0"/>
    <w:rsid w:val="00FC0DD4"/>
    <w:rsid w:val="00FC1FBA"/>
    <w:rsid w:val="00FC38F7"/>
    <w:rsid w:val="00FD0DAD"/>
    <w:rsid w:val="00FD166D"/>
    <w:rsid w:val="00FD2AFD"/>
    <w:rsid w:val="00FD6B50"/>
    <w:rsid w:val="00FD6F77"/>
    <w:rsid w:val="00FE5471"/>
    <w:rsid w:val="00FE71AE"/>
    <w:rsid w:val="00FF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F1BBBD"/>
  <w14:defaultImageDpi w14:val="0"/>
  <w15:docId w15:val="{045B4611-03DE-8F43-A783-C7EF7CA0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4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2011E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DB066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B6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86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3A2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A0D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DF3"/>
  </w:style>
  <w:style w:type="paragraph" w:styleId="Footer">
    <w:name w:val="footer"/>
    <w:basedOn w:val="Normal"/>
    <w:link w:val="FooterChar"/>
    <w:uiPriority w:val="99"/>
    <w:unhideWhenUsed/>
    <w:rsid w:val="006A0D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hyperlink" Target="https://docs.python.org/3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tiff"/><Relationship Id="rId17" Type="http://schemas.openxmlformats.org/officeDocument/2006/relationships/image" Target="media/image11.jpg"/><Relationship Id="rId25" Type="http://schemas.openxmlformats.org/officeDocument/2006/relationships/hyperlink" Target="https://docs.opencv.org/2.4/doc/tutorial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iff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theme" Target="theme/theme1.xml"/><Relationship Id="rId10" Type="http://schemas.openxmlformats.org/officeDocument/2006/relationships/image" Target="media/image4.tif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image" Target="media/image8.jpg"/><Relationship Id="rId22" Type="http://schemas.openxmlformats.org/officeDocument/2006/relationships/image" Target="media/image16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18</Pages>
  <Words>2905</Words>
  <Characters>16564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Formatting Instructions for NIPS -17-</vt:lpstr>
    </vt:vector>
  </TitlesOfParts>
  <Company>Microsoft Corporation</Company>
  <LinksUpToDate>false</LinksUpToDate>
  <CharactersWithSpaces>19431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Formatting Instructions for NIPS -17-</dc:title>
  <dc:creator>NIPS publication chair</dc:creator>
  <cp:lastModifiedBy>Microsoft Office User</cp:lastModifiedBy>
  <cp:revision>760</cp:revision>
  <dcterms:created xsi:type="dcterms:W3CDTF">2012-03-12T18:28:00Z</dcterms:created>
  <dcterms:modified xsi:type="dcterms:W3CDTF">2018-12-03T07:37:00Z</dcterms:modified>
</cp:coreProperties>
</file>